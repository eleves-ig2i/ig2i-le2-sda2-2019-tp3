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2A0B6" w14:textId="657D0491" w:rsidR="006762DE" w:rsidRDefault="00F9416F" w:rsidP="00826E19">
      <w:pPr>
        <w:pStyle w:val="Titre1"/>
        <w:jc w:val="center"/>
      </w:pPr>
      <w:r>
        <w:t>TP</w:t>
      </w:r>
      <w:r w:rsidR="002E63F2">
        <w:t xml:space="preserve"> n°</w:t>
      </w:r>
      <w:r w:rsidR="009373DF">
        <w:t>3</w:t>
      </w:r>
      <w:r w:rsidR="006A67C1">
        <w:br/>
      </w:r>
      <w:r w:rsidR="006F56E8">
        <w:br/>
      </w:r>
      <w:r w:rsidR="00572E1D">
        <w:t>Arbres Binaire de Recherche</w:t>
      </w:r>
    </w:p>
    <w:p w14:paraId="131C32B2" w14:textId="77777777" w:rsidR="00280CA2" w:rsidRDefault="00280CA2" w:rsidP="001D3F24">
      <w:pPr>
        <w:pStyle w:val="Titre2"/>
      </w:pPr>
      <w:r>
        <w:t>Introduction</w:t>
      </w:r>
    </w:p>
    <w:p w14:paraId="1D64DBBB" w14:textId="6081C7CC" w:rsidR="0043758B" w:rsidRDefault="0043758B" w:rsidP="0043758B">
      <w:r>
        <w:t>Ce TP est directement associé au contenu de la séance de TD : il concerne la réalisation d’o</w:t>
      </w:r>
      <w:r w:rsidR="009373DF">
        <w:t>pérations de base s’appliquant aux</w:t>
      </w:r>
      <w:r>
        <w:t xml:space="preserve"> arbres binaires de recherche contenant des </w:t>
      </w:r>
      <w:r w:rsidRPr="00301544">
        <w:rPr>
          <w:u w:val="single"/>
        </w:rPr>
        <w:t>valeurs entières qui doivent toutes être différentes</w:t>
      </w:r>
      <w:r w:rsidR="006856D2">
        <w:t>.</w:t>
      </w:r>
    </w:p>
    <w:p w14:paraId="414E5692" w14:textId="5A7F8798" w:rsidR="0043758B" w:rsidRDefault="0043758B" w:rsidP="0043758B">
      <w:r>
        <w:t xml:space="preserve">La structure générale de l'application est fournie et </w:t>
      </w:r>
      <w:r w:rsidR="00301544">
        <w:t xml:space="preserve">elle est </w:t>
      </w:r>
      <w:r>
        <w:t xml:space="preserve">présentée succinctement au début de ce document, les travaux à réaliser étant quant à eux, présentés dans la suite. </w:t>
      </w:r>
    </w:p>
    <w:p w14:paraId="755BFD5F" w14:textId="7EB70B42" w:rsidR="0043758B" w:rsidRDefault="0043758B" w:rsidP="00572E1D">
      <w:pPr>
        <w:pStyle w:val="Titre2"/>
      </w:pPr>
      <w:r>
        <w:t>Présentation gé</w:t>
      </w:r>
      <w:r w:rsidR="006856D2">
        <w:t>nérale de l'application fournie</w:t>
      </w:r>
    </w:p>
    <w:p w14:paraId="651419A6" w14:textId="77777777" w:rsidR="0043758B" w:rsidRDefault="0043758B" w:rsidP="00572E1D">
      <w:pPr>
        <w:pStyle w:val="Titre3"/>
      </w:pPr>
      <w:r>
        <w:t xml:space="preserve">Structure de l’application </w:t>
      </w:r>
    </w:p>
    <w:p w14:paraId="4F28E41F" w14:textId="071E1372" w:rsidR="0043758B" w:rsidRDefault="0043758B" w:rsidP="0043758B">
      <w:pPr>
        <w:rPr>
          <w:rFonts w:ascii="Times" w:hAnsi="Times" w:cs="Times"/>
        </w:rPr>
      </w:pPr>
      <w:r>
        <w:t>L’application à compléter est réalisée de façon modulaire ; chaque module étant constitué d’un fichier de spécification et du fichier d’implémentation associé</w:t>
      </w:r>
      <w:r w:rsidR="006856D2">
        <w:t xml:space="preserve">. Elle est constituée des </w:t>
      </w:r>
      <w:proofErr w:type="spellStart"/>
      <w:r w:rsidR="006856D2">
        <w:t>fichichiers</w:t>
      </w:r>
      <w:proofErr w:type="spellEnd"/>
      <w:r w:rsidR="006856D2">
        <w:t xml:space="preserve"> suivants :</w:t>
      </w:r>
    </w:p>
    <w:p w14:paraId="6EC46BE6" w14:textId="050F8CFE" w:rsidR="0043758B" w:rsidRDefault="00993D01" w:rsidP="00572E1D">
      <w:pPr>
        <w:pStyle w:val="Titre3"/>
      </w:pPr>
      <w:r>
        <w:t xml:space="preserve">Le fichier principal : </w:t>
      </w:r>
      <w:r w:rsidRPr="00993D01">
        <w:rPr>
          <w:rFonts w:ascii="Consolas" w:hAnsi="Consolas"/>
          <w:sz w:val="24"/>
          <w:szCs w:val="24"/>
        </w:rPr>
        <w:t>t</w:t>
      </w:r>
      <w:r w:rsidR="006856D2">
        <w:rPr>
          <w:rFonts w:ascii="Consolas" w:hAnsi="Consolas"/>
          <w:sz w:val="24"/>
          <w:szCs w:val="24"/>
        </w:rPr>
        <w:t>p3</w:t>
      </w:r>
      <w:r w:rsidR="0043758B" w:rsidRPr="00993D01">
        <w:rPr>
          <w:rFonts w:ascii="Consolas" w:hAnsi="Consolas"/>
          <w:sz w:val="24"/>
          <w:szCs w:val="24"/>
        </w:rPr>
        <w:t>.c</w:t>
      </w:r>
    </w:p>
    <w:p w14:paraId="006C5351" w14:textId="252269E0" w:rsidR="0043758B" w:rsidRDefault="0043758B" w:rsidP="00ED3DDB">
      <w:pPr>
        <w:ind w:right="-355"/>
        <w:rPr>
          <w:rFonts w:ascii="Times" w:hAnsi="Times" w:cs="Times"/>
        </w:rPr>
      </w:pPr>
      <w:r>
        <w:t xml:space="preserve">Le fichier </w:t>
      </w:r>
      <w:r w:rsidR="006856D2">
        <w:rPr>
          <w:rFonts w:ascii="Times" w:hAnsi="Times" w:cs="Times"/>
        </w:rPr>
        <w:t>tp3</w:t>
      </w:r>
      <w:r>
        <w:rPr>
          <w:rFonts w:ascii="Times" w:hAnsi="Times" w:cs="Times"/>
        </w:rPr>
        <w:t xml:space="preserve">.c </w:t>
      </w:r>
      <w:r>
        <w:t>contient la fonction principale qui se chargera d’effectuer le test des différentes fonctions de traitement de</w:t>
      </w:r>
      <w:r w:rsidR="00993D01">
        <w:t>s</w:t>
      </w:r>
      <w:r>
        <w:t xml:space="preserve"> </w:t>
      </w:r>
      <w:r w:rsidR="00993D01">
        <w:t>arbres</w:t>
      </w:r>
      <w:r w:rsidR="00993D01" w:rsidRPr="00993D01">
        <w:t xml:space="preserve"> </w:t>
      </w:r>
      <w:r w:rsidR="00993D01">
        <w:t>binaire de recherche</w:t>
      </w:r>
      <w:r>
        <w:t xml:space="preserve">. </w:t>
      </w:r>
    </w:p>
    <w:p w14:paraId="56C4E82C" w14:textId="40A0A36C" w:rsidR="0043758B" w:rsidRDefault="00993D01" w:rsidP="00572E1D">
      <w:pPr>
        <w:pStyle w:val="Titre3"/>
      </w:pPr>
      <w:r>
        <w:t xml:space="preserve">Le fichier </w:t>
      </w:r>
      <w:proofErr w:type="spellStart"/>
      <w:r w:rsidRPr="00993D01">
        <w:rPr>
          <w:rFonts w:ascii="Consolas" w:hAnsi="Consolas"/>
          <w:sz w:val="24"/>
          <w:szCs w:val="24"/>
        </w:rPr>
        <w:t>a</w:t>
      </w:r>
      <w:r w:rsidR="0043758B" w:rsidRPr="00993D01">
        <w:rPr>
          <w:rFonts w:ascii="Consolas" w:hAnsi="Consolas"/>
          <w:sz w:val="24"/>
          <w:szCs w:val="24"/>
        </w:rPr>
        <w:t>br.c</w:t>
      </w:r>
      <w:proofErr w:type="spellEnd"/>
    </w:p>
    <w:p w14:paraId="5B0BBE18" w14:textId="77777777" w:rsidR="0043758B" w:rsidRDefault="0043758B" w:rsidP="0043758B">
      <w:pPr>
        <w:rPr>
          <w:rFonts w:ascii="Times" w:hAnsi="Times" w:cs="Times"/>
        </w:rPr>
      </w:pPr>
      <w:r>
        <w:t xml:space="preserve">Ce fichier contient l’implémentation des fonctions de gestion d’un arbre binaire de recherche. </w:t>
      </w:r>
      <w:r>
        <w:rPr>
          <w:rFonts w:ascii="Times" w:hAnsi="Times" w:cs="Times"/>
        </w:rPr>
        <w:t>C’est essentiellement dans ce fichier que vous interviendrez</w:t>
      </w:r>
      <w:r>
        <w:t xml:space="preserve">. </w:t>
      </w:r>
    </w:p>
    <w:p w14:paraId="6C88896A" w14:textId="6DAA3415" w:rsidR="0043758B" w:rsidRDefault="0043758B" w:rsidP="00572E1D">
      <w:pPr>
        <w:pStyle w:val="Titre3"/>
      </w:pPr>
      <w:r>
        <w:t xml:space="preserve">Le fichier </w:t>
      </w:r>
      <w:proofErr w:type="spellStart"/>
      <w:r w:rsidRPr="00993D01">
        <w:rPr>
          <w:rFonts w:ascii="Consolas" w:hAnsi="Consolas"/>
          <w:sz w:val="24"/>
          <w:szCs w:val="24"/>
        </w:rPr>
        <w:t>testABR.c</w:t>
      </w:r>
      <w:proofErr w:type="spellEnd"/>
    </w:p>
    <w:p w14:paraId="4D0C9A86" w14:textId="62F9B46F" w:rsidR="0043758B" w:rsidRDefault="0043758B" w:rsidP="0043758B">
      <w:pPr>
        <w:rPr>
          <w:rFonts w:ascii="Times" w:hAnsi="Times" w:cs="Times"/>
        </w:rPr>
      </w:pPr>
      <w:r>
        <w:t xml:space="preserve">Il contient l’implémentation des différentes fonctions de test qui seront appelées dans la fonction principale présente dans </w:t>
      </w:r>
      <w:r w:rsidR="00993D01">
        <w:rPr>
          <w:rFonts w:ascii="Consolas" w:hAnsi="Consolas"/>
          <w:sz w:val="20"/>
          <w:szCs w:val="20"/>
        </w:rPr>
        <w:t>t</w:t>
      </w:r>
      <w:r w:rsidR="006856D2">
        <w:rPr>
          <w:rFonts w:ascii="Consolas" w:hAnsi="Consolas"/>
          <w:sz w:val="20"/>
          <w:szCs w:val="20"/>
        </w:rPr>
        <w:t>p3</w:t>
      </w:r>
      <w:r w:rsidRPr="00993D01">
        <w:rPr>
          <w:rFonts w:ascii="Consolas" w:hAnsi="Consolas"/>
          <w:sz w:val="20"/>
          <w:szCs w:val="20"/>
        </w:rPr>
        <w:t>.c</w:t>
      </w:r>
      <w:r>
        <w:t xml:space="preserve">. </w:t>
      </w:r>
    </w:p>
    <w:p w14:paraId="60F8D314" w14:textId="77777777" w:rsidR="00AE443D" w:rsidRPr="00AE443D" w:rsidRDefault="00AE443D" w:rsidP="00AE443D">
      <w:pPr>
        <w:rPr>
          <w:rFonts w:ascii="Times" w:hAnsi="Times" w:cs="Times"/>
          <w:b/>
        </w:rPr>
      </w:pPr>
      <w:r w:rsidRPr="00AE443D">
        <w:rPr>
          <w:b/>
        </w:rPr>
        <w:t xml:space="preserve">Pour chaque fonction réalisée, vous indiquerez dans le compte-rendu quel est le principe de base utilisé pour la définir et vous insérerez sa définition ainsi que les résultats des tests effectués. </w:t>
      </w:r>
    </w:p>
    <w:p w14:paraId="34007BF4" w14:textId="77777777" w:rsidR="006856D2" w:rsidRDefault="006856D2">
      <w:pPr>
        <w:rPr>
          <w:b/>
          <w:bCs/>
          <w:sz w:val="36"/>
          <w:szCs w:val="36"/>
        </w:rPr>
      </w:pPr>
      <w:r>
        <w:br w:type="page"/>
      </w:r>
    </w:p>
    <w:p w14:paraId="4DD08C1D" w14:textId="208BF346" w:rsidR="0043758B" w:rsidRDefault="0043758B" w:rsidP="00572E1D">
      <w:pPr>
        <w:pStyle w:val="Titre2"/>
      </w:pPr>
      <w:r>
        <w:lastRenderedPageBreak/>
        <w:t xml:space="preserve">Première partie : opérations de base </w:t>
      </w:r>
    </w:p>
    <w:p w14:paraId="549C1138" w14:textId="77777777" w:rsidR="0043758B" w:rsidRDefault="0043758B" w:rsidP="0043758B">
      <w:pPr>
        <w:rPr>
          <w:rFonts w:ascii="Times" w:hAnsi="Times" w:cs="Times"/>
        </w:rPr>
      </w:pPr>
      <w:r>
        <w:t xml:space="preserve">Quelques fonctions de base ont déjà été définies, comme la fonction : </w:t>
      </w:r>
    </w:p>
    <w:p w14:paraId="2E57F76A" w14:textId="0E48729B" w:rsidR="00583758" w:rsidRPr="00583758" w:rsidRDefault="006856D2" w:rsidP="0043758B">
      <w:pPr>
        <w:rPr>
          <w:rFonts w:ascii="Consolas Bold Italic" w:hAnsi="Consolas Bold Italic" w:cs="Consolas Bold Italic"/>
          <w:sz w:val="20"/>
          <w:szCs w:val="20"/>
        </w:rPr>
      </w:pPr>
      <w:proofErr w:type="spellStart"/>
      <w:proofErr w:type="gramStart"/>
      <w:r>
        <w:rPr>
          <w:rFonts w:ascii="Consolas Bold Italic" w:hAnsi="Consolas Bold Italic" w:cs="Consolas Bold Italic"/>
          <w:sz w:val="20"/>
          <w:szCs w:val="20"/>
        </w:rPr>
        <w:t>noeudABR_t</w:t>
      </w:r>
      <w:proofErr w:type="spellEnd"/>
      <w:proofErr w:type="gramEnd"/>
      <w:r w:rsidR="0043758B" w:rsidRPr="00583758">
        <w:rPr>
          <w:rFonts w:ascii="Consolas Bold Italic" w:hAnsi="Consolas Bold Italic" w:cs="Consolas Bold Italic"/>
          <w:sz w:val="20"/>
          <w:szCs w:val="20"/>
        </w:rPr>
        <w:t xml:space="preserve"> * creer1Noeud (</w:t>
      </w:r>
      <w:proofErr w:type="spellStart"/>
      <w:r>
        <w:rPr>
          <w:rFonts w:ascii="Consolas Bold Italic" w:hAnsi="Consolas Bold Italic" w:cs="Consolas Bold Italic"/>
          <w:sz w:val="20"/>
          <w:szCs w:val="20"/>
        </w:rPr>
        <w:t>elt_t</w:t>
      </w:r>
      <w:proofErr w:type="spellEnd"/>
      <w:r w:rsidR="0043758B" w:rsidRPr="00583758">
        <w:rPr>
          <w:rFonts w:ascii="Consolas Bold Italic" w:hAnsi="Consolas Bold Italic" w:cs="Consolas Bold Italic"/>
          <w:sz w:val="20"/>
          <w:szCs w:val="20"/>
        </w:rPr>
        <w:t xml:space="preserve"> e, </w:t>
      </w:r>
      <w:proofErr w:type="spellStart"/>
      <w:r w:rsidR="0043758B" w:rsidRPr="00583758">
        <w:rPr>
          <w:rFonts w:ascii="Consolas Bold Italic" w:hAnsi="Consolas Bold Italic" w:cs="Consolas Bold Italic"/>
          <w:color w:val="0000FF"/>
          <w:sz w:val="20"/>
          <w:szCs w:val="20"/>
        </w:rPr>
        <w:t>const</w:t>
      </w:r>
      <w:proofErr w:type="spellEnd"/>
      <w:r w:rsidR="0043758B" w:rsidRPr="00583758">
        <w:rPr>
          <w:rFonts w:ascii="Consolas Bold Italic" w:hAnsi="Consolas Bold Italic" w:cs="Consolas Bold Italic"/>
          <w:color w:val="0000FF"/>
          <w:sz w:val="20"/>
          <w:szCs w:val="20"/>
        </w:rPr>
        <w:t xml:space="preserve"> </w:t>
      </w:r>
      <w:proofErr w:type="spellStart"/>
      <w:r>
        <w:rPr>
          <w:rFonts w:ascii="Consolas Bold Italic" w:hAnsi="Consolas Bold Italic" w:cs="Consolas Bold Italic"/>
          <w:sz w:val="20"/>
          <w:szCs w:val="20"/>
        </w:rPr>
        <w:t>noeudABR_t</w:t>
      </w:r>
      <w:proofErr w:type="spellEnd"/>
      <w:r w:rsidR="0043758B" w:rsidRPr="00583758">
        <w:rPr>
          <w:rFonts w:ascii="Consolas Bold Italic" w:hAnsi="Consolas Bold Italic" w:cs="Consolas Bold Italic"/>
          <w:sz w:val="20"/>
          <w:szCs w:val="20"/>
        </w:rPr>
        <w:t xml:space="preserve"> *g, </w:t>
      </w:r>
      <w:proofErr w:type="spellStart"/>
      <w:r w:rsidR="0043758B" w:rsidRPr="00583758">
        <w:rPr>
          <w:rFonts w:ascii="Consolas Bold Italic" w:hAnsi="Consolas Bold Italic" w:cs="Consolas Bold Italic"/>
          <w:color w:val="0000FF"/>
          <w:sz w:val="20"/>
          <w:szCs w:val="20"/>
        </w:rPr>
        <w:t>const</w:t>
      </w:r>
      <w:proofErr w:type="spellEnd"/>
      <w:r w:rsidR="0043758B" w:rsidRPr="00583758">
        <w:rPr>
          <w:rFonts w:ascii="Consolas Bold Italic" w:hAnsi="Consolas Bold Italic" w:cs="Consolas Bold Italic"/>
          <w:color w:val="0000FF"/>
          <w:sz w:val="20"/>
          <w:szCs w:val="20"/>
        </w:rPr>
        <w:t xml:space="preserve"> </w:t>
      </w:r>
      <w:proofErr w:type="spellStart"/>
      <w:r>
        <w:rPr>
          <w:rFonts w:ascii="Consolas Bold Italic" w:hAnsi="Consolas Bold Italic" w:cs="Consolas Bold Italic"/>
          <w:sz w:val="20"/>
          <w:szCs w:val="20"/>
        </w:rPr>
        <w:t>noeudABR_t</w:t>
      </w:r>
      <w:proofErr w:type="spellEnd"/>
      <w:r w:rsidR="00572E1D" w:rsidRPr="00583758">
        <w:rPr>
          <w:rFonts w:ascii="Consolas Bold Italic" w:hAnsi="Consolas Bold Italic" w:cs="Consolas Bold Italic"/>
          <w:sz w:val="20"/>
          <w:szCs w:val="20"/>
        </w:rPr>
        <w:t xml:space="preserve"> *d) </w:t>
      </w:r>
      <w:r w:rsidR="0043758B" w:rsidRPr="00583758">
        <w:rPr>
          <w:rFonts w:ascii="Consolas Bold Italic" w:hAnsi="Consolas Bold Italic" w:cs="Consolas Bold Italic"/>
          <w:sz w:val="20"/>
          <w:szCs w:val="20"/>
        </w:rPr>
        <w:t>;</w:t>
      </w:r>
    </w:p>
    <w:p w14:paraId="26B1A859" w14:textId="77777777" w:rsidR="00AE443D" w:rsidRDefault="00AE443D" w:rsidP="0043758B"/>
    <w:p w14:paraId="730C6E17" w14:textId="43AB5020" w:rsidR="0043758B" w:rsidRDefault="0043758B" w:rsidP="0043758B">
      <w:r>
        <w:t>C’est la f</w:t>
      </w:r>
      <w:r w:rsidR="006856D2">
        <w:t>onction présentée lors du TD</w:t>
      </w:r>
      <w:r>
        <w:t>, qui crée un nœud et initialise ses trois composantes avec les v</w:t>
      </w:r>
      <w:r w:rsidR="00583758">
        <w:t>aleurs des paramètres transmis.</w:t>
      </w:r>
    </w:p>
    <w:p w14:paraId="59A72699" w14:textId="77777777" w:rsidR="00AE443D" w:rsidRDefault="00AE443D" w:rsidP="0043758B"/>
    <w:p w14:paraId="39D770B0" w14:textId="77777777" w:rsidR="00A7079D" w:rsidRDefault="00A7079D" w:rsidP="00A7079D">
      <w:pPr>
        <w:pStyle w:val="Question"/>
      </w:pPr>
    </w:p>
    <w:p w14:paraId="1FC69ED9" w14:textId="2FCA7F9F" w:rsidR="00583758" w:rsidRDefault="0043758B" w:rsidP="00A7079D">
      <w:pPr>
        <w:pStyle w:val="TexteQuestion"/>
      </w:pPr>
      <w:r>
        <w:t xml:space="preserve">Complétez la fonction </w:t>
      </w:r>
      <w:proofErr w:type="spellStart"/>
      <w:r w:rsidRPr="00583758">
        <w:rPr>
          <w:rFonts w:ascii="Consolas Bold Italic" w:hAnsi="Consolas Bold Italic" w:cs="Consolas Bold Italic"/>
          <w:color w:val="0000FF"/>
          <w:sz w:val="20"/>
          <w:szCs w:val="20"/>
        </w:rPr>
        <w:t>void</w:t>
      </w:r>
      <w:proofErr w:type="spellEnd"/>
      <w:r w:rsidRPr="00583758">
        <w:rPr>
          <w:rFonts w:ascii="Consolas Bold Italic" w:hAnsi="Consolas Bold Italic" w:cs="Consolas Bold Italic"/>
          <w:color w:val="0000FF"/>
          <w:sz w:val="20"/>
          <w:szCs w:val="20"/>
        </w:rPr>
        <w:t xml:space="preserve"> </w:t>
      </w:r>
      <w:proofErr w:type="spellStart"/>
      <w:proofErr w:type="gramStart"/>
      <w:r w:rsidRPr="00583758">
        <w:rPr>
          <w:rFonts w:ascii="Consolas Bold Italic" w:hAnsi="Consolas Bold Italic" w:cs="Consolas Bold Italic"/>
          <w:sz w:val="20"/>
          <w:szCs w:val="20"/>
        </w:rPr>
        <w:t>afficherABR</w:t>
      </w:r>
      <w:proofErr w:type="spellEnd"/>
      <w:r w:rsidRPr="00583758">
        <w:rPr>
          <w:rFonts w:ascii="Consolas Bold Italic" w:hAnsi="Consolas Bold Italic" w:cs="Consolas Bold Italic"/>
          <w:sz w:val="20"/>
          <w:szCs w:val="20"/>
        </w:rPr>
        <w:t>(</w:t>
      </w:r>
      <w:proofErr w:type="spellStart"/>
      <w:proofErr w:type="gramEnd"/>
      <w:r w:rsidRPr="00583758">
        <w:rPr>
          <w:rFonts w:ascii="Consolas Bold Italic" w:hAnsi="Consolas Bold Italic" w:cs="Consolas Bold Italic"/>
          <w:color w:val="0000FF"/>
          <w:sz w:val="20"/>
          <w:szCs w:val="20"/>
        </w:rPr>
        <w:t>const</w:t>
      </w:r>
      <w:proofErr w:type="spellEnd"/>
      <w:r w:rsidRPr="00583758">
        <w:rPr>
          <w:rFonts w:ascii="Consolas Bold Italic" w:hAnsi="Consolas Bold Italic" w:cs="Consolas Bold Italic"/>
          <w:color w:val="0000FF"/>
          <w:sz w:val="20"/>
          <w:szCs w:val="20"/>
        </w:rPr>
        <w:t xml:space="preserve"> </w:t>
      </w:r>
      <w:proofErr w:type="spellStart"/>
      <w:r w:rsidR="006856D2">
        <w:rPr>
          <w:rFonts w:ascii="Consolas Bold Italic" w:hAnsi="Consolas Bold Italic" w:cs="Consolas Bold Italic"/>
          <w:sz w:val="20"/>
          <w:szCs w:val="20"/>
        </w:rPr>
        <w:t>noeudABR_t</w:t>
      </w:r>
      <w:proofErr w:type="spellEnd"/>
      <w:r w:rsidRPr="00583758">
        <w:rPr>
          <w:rFonts w:ascii="Consolas Bold Italic" w:hAnsi="Consolas Bold Italic" w:cs="Consolas Bold Italic"/>
          <w:sz w:val="20"/>
          <w:szCs w:val="20"/>
        </w:rPr>
        <w:t xml:space="preserve"> * a)</w:t>
      </w:r>
      <w:r>
        <w:rPr>
          <w:rFonts w:ascii="Consolas Bold Italic" w:hAnsi="Consolas Bold Italic" w:cs="Consolas Bold Italic"/>
        </w:rPr>
        <w:t xml:space="preserve"> </w:t>
      </w:r>
      <w:r w:rsidR="006856D2">
        <w:t>qui permet d’</w:t>
      </w:r>
      <w:r>
        <w:t xml:space="preserve">afficher le contenu de l’arbre désigné par le pointeur </w:t>
      </w:r>
      <w:r w:rsidRPr="00F00603">
        <w:rPr>
          <w:rFonts w:ascii="Consolas Bold Italic" w:hAnsi="Consolas Bold Italic" w:cs="Consolas Bold Italic"/>
          <w:sz w:val="20"/>
          <w:szCs w:val="20"/>
        </w:rPr>
        <w:t>a</w:t>
      </w:r>
      <w:r>
        <w:t xml:space="preserve">, de façon à ce que les valeurs contenues soient affichées par valeur croissante. Un saut de ligne sera effectué à la fin de l’affichage. Le test de cette fonction est réalisé par une fonction déjà écrite dans le fichier </w:t>
      </w:r>
      <w:proofErr w:type="spellStart"/>
      <w:r w:rsidR="000C1592" w:rsidRPr="000C1592">
        <w:rPr>
          <w:rFonts w:ascii="Consolas" w:hAnsi="Consolas" w:cs="Times"/>
          <w:sz w:val="20"/>
          <w:szCs w:val="20"/>
        </w:rPr>
        <w:t>testAbr.c</w:t>
      </w:r>
      <w:proofErr w:type="spellEnd"/>
      <w:r w:rsidR="000C1592">
        <w:rPr>
          <w:rFonts w:ascii="Consolas" w:hAnsi="Consolas" w:cs="Times"/>
          <w:sz w:val="20"/>
          <w:szCs w:val="20"/>
        </w:rPr>
        <w:t> :</w:t>
      </w:r>
      <w:r>
        <w:t xml:space="preserve"> </w:t>
      </w:r>
      <w:proofErr w:type="spellStart"/>
      <w:r w:rsidRPr="00583758">
        <w:rPr>
          <w:rFonts w:ascii="Consolas Bold Italic" w:hAnsi="Consolas Bold Italic" w:cs="Consolas Bold Italic"/>
          <w:color w:val="0000FF"/>
          <w:sz w:val="20"/>
          <w:szCs w:val="20"/>
        </w:rPr>
        <w:t>void</w:t>
      </w:r>
      <w:proofErr w:type="spellEnd"/>
      <w:r w:rsidRPr="00583758">
        <w:rPr>
          <w:rFonts w:ascii="Consolas Bold Italic" w:hAnsi="Consolas Bold Italic" w:cs="Consolas Bold Italic"/>
          <w:color w:val="0000FF"/>
          <w:sz w:val="20"/>
          <w:szCs w:val="20"/>
        </w:rPr>
        <w:t xml:space="preserve"> </w:t>
      </w:r>
      <w:proofErr w:type="spellStart"/>
      <w:r w:rsidRPr="00583758">
        <w:rPr>
          <w:rFonts w:ascii="Consolas Bold Italic" w:hAnsi="Consolas Bold Italic" w:cs="Consolas Bold Italic"/>
          <w:sz w:val="20"/>
          <w:szCs w:val="20"/>
        </w:rPr>
        <w:t>test_</w:t>
      </w:r>
      <w:proofErr w:type="gramStart"/>
      <w:r w:rsidRPr="00583758">
        <w:rPr>
          <w:rFonts w:ascii="Consolas Bold Italic" w:hAnsi="Consolas Bold Italic" w:cs="Consolas Bold Italic"/>
          <w:sz w:val="20"/>
          <w:szCs w:val="20"/>
        </w:rPr>
        <w:t>afficherABR</w:t>
      </w:r>
      <w:proofErr w:type="spellEnd"/>
      <w:r w:rsidRPr="00583758">
        <w:rPr>
          <w:rFonts w:ascii="Consolas Bold Italic" w:hAnsi="Consolas Bold Italic" w:cs="Consolas Bold Italic"/>
          <w:sz w:val="20"/>
          <w:szCs w:val="20"/>
        </w:rPr>
        <w:t>(</w:t>
      </w:r>
      <w:proofErr w:type="spellStart"/>
      <w:proofErr w:type="gramEnd"/>
      <w:r w:rsidRPr="00583758">
        <w:rPr>
          <w:rFonts w:ascii="Consolas Bold Italic" w:hAnsi="Consolas Bold Italic" w:cs="Consolas Bold Italic"/>
          <w:color w:val="0000FF"/>
          <w:sz w:val="20"/>
          <w:szCs w:val="20"/>
        </w:rPr>
        <w:t>void</w:t>
      </w:r>
      <w:proofErr w:type="spellEnd"/>
      <w:r w:rsidRPr="00583758">
        <w:rPr>
          <w:rFonts w:ascii="Consolas Bold Italic" w:hAnsi="Consolas Bold Italic" w:cs="Consolas Bold Italic"/>
          <w:sz w:val="20"/>
          <w:szCs w:val="20"/>
        </w:rPr>
        <w:t>);</w:t>
      </w:r>
    </w:p>
    <w:p w14:paraId="3EE86B2F" w14:textId="2F4FFC58" w:rsidR="0043758B" w:rsidRDefault="0043758B" w:rsidP="00A7079D">
      <w:pPr>
        <w:pStyle w:val="TexteQuestion"/>
      </w:pPr>
      <w:r>
        <w:t>Donnez dans le compte-rendu la représentation graphique du dernier arbre const</w:t>
      </w:r>
      <w:r w:rsidR="006856D2">
        <w:t>ruit dans la fonction de test.</w:t>
      </w:r>
    </w:p>
    <w:p w14:paraId="7C1A32B7" w14:textId="77777777" w:rsidR="00583758" w:rsidRDefault="00583758" w:rsidP="00583758">
      <w:pPr>
        <w:pStyle w:val="Question"/>
      </w:pPr>
    </w:p>
    <w:p w14:paraId="7564BA2B" w14:textId="7EAA9470" w:rsidR="0043758B" w:rsidRDefault="0043758B" w:rsidP="00A7079D">
      <w:pPr>
        <w:pStyle w:val="TexteQuestion"/>
      </w:pPr>
      <w:r>
        <w:t xml:space="preserve">Complétez la fonction </w:t>
      </w:r>
      <w:proofErr w:type="spellStart"/>
      <w:r w:rsidRPr="00583758">
        <w:rPr>
          <w:rFonts w:ascii="Consolas Bold Italic" w:hAnsi="Consolas Bold Italic" w:cs="Consolas Bold Italic"/>
          <w:color w:val="0000FF"/>
          <w:sz w:val="20"/>
          <w:szCs w:val="20"/>
        </w:rPr>
        <w:t>void</w:t>
      </w:r>
      <w:proofErr w:type="spellEnd"/>
      <w:r w:rsidRPr="00583758">
        <w:rPr>
          <w:rFonts w:ascii="Consolas Bold Italic" w:hAnsi="Consolas Bold Italic" w:cs="Consolas Bold Italic"/>
          <w:color w:val="0000FF"/>
          <w:sz w:val="20"/>
          <w:szCs w:val="20"/>
        </w:rPr>
        <w:t xml:space="preserve"> </w:t>
      </w:r>
      <w:proofErr w:type="spellStart"/>
      <w:proofErr w:type="gramStart"/>
      <w:r w:rsidRPr="00583758">
        <w:rPr>
          <w:rFonts w:ascii="Consolas Bold Italic" w:hAnsi="Consolas Bold Italic" w:cs="Consolas Bold Italic"/>
          <w:sz w:val="20"/>
          <w:szCs w:val="20"/>
        </w:rPr>
        <w:t>afficherInverseABR</w:t>
      </w:r>
      <w:proofErr w:type="spellEnd"/>
      <w:r w:rsidRPr="00583758">
        <w:rPr>
          <w:rFonts w:ascii="Consolas Bold Italic" w:hAnsi="Consolas Bold Italic" w:cs="Consolas Bold Italic"/>
          <w:sz w:val="20"/>
          <w:szCs w:val="20"/>
        </w:rPr>
        <w:t>(</w:t>
      </w:r>
      <w:proofErr w:type="spellStart"/>
      <w:proofErr w:type="gramEnd"/>
      <w:r w:rsidRPr="00583758">
        <w:rPr>
          <w:rFonts w:ascii="Consolas Bold Italic" w:hAnsi="Consolas Bold Italic" w:cs="Consolas Bold Italic"/>
          <w:color w:val="0000FF"/>
          <w:sz w:val="20"/>
          <w:szCs w:val="20"/>
        </w:rPr>
        <w:t>const</w:t>
      </w:r>
      <w:proofErr w:type="spellEnd"/>
      <w:r w:rsidRPr="00583758">
        <w:rPr>
          <w:rFonts w:ascii="Consolas Bold Italic" w:hAnsi="Consolas Bold Italic" w:cs="Consolas Bold Italic"/>
          <w:color w:val="0000FF"/>
          <w:sz w:val="20"/>
          <w:szCs w:val="20"/>
        </w:rPr>
        <w:t xml:space="preserve"> </w:t>
      </w:r>
      <w:proofErr w:type="spellStart"/>
      <w:r w:rsidR="006856D2">
        <w:rPr>
          <w:rFonts w:ascii="Consolas Bold Italic" w:hAnsi="Consolas Bold Italic" w:cs="Consolas Bold Italic"/>
          <w:sz w:val="20"/>
          <w:szCs w:val="20"/>
        </w:rPr>
        <w:t>noeudABR_t</w:t>
      </w:r>
      <w:proofErr w:type="spellEnd"/>
      <w:r w:rsidRPr="00583758">
        <w:rPr>
          <w:rFonts w:ascii="Consolas Bold Italic" w:hAnsi="Consolas Bold Italic" w:cs="Consolas Bold Italic"/>
          <w:sz w:val="20"/>
          <w:szCs w:val="20"/>
        </w:rPr>
        <w:t xml:space="preserve"> * a)</w:t>
      </w:r>
      <w:r>
        <w:rPr>
          <w:rFonts w:ascii="Consolas Bold Italic" w:hAnsi="Consolas Bold Italic" w:cs="Consolas Bold Italic"/>
        </w:rPr>
        <w:t xml:space="preserve"> </w:t>
      </w:r>
      <w:r w:rsidR="006856D2">
        <w:t>qui permet d’</w:t>
      </w:r>
      <w:r>
        <w:t xml:space="preserve">afficher le contenu de l’arbre désigné par le pointeur </w:t>
      </w:r>
      <w:r w:rsidRPr="00F00603">
        <w:rPr>
          <w:rFonts w:ascii="Consolas Bold Italic" w:hAnsi="Consolas Bold Italic" w:cs="Consolas Bold Italic"/>
          <w:sz w:val="20"/>
          <w:szCs w:val="20"/>
        </w:rPr>
        <w:t>a</w:t>
      </w:r>
      <w:r>
        <w:t xml:space="preserve">, de façon à ce que les valeurs contenues soient affichées par valeur décroissante. Un saut de ligne sera effectué à la fin de l’affichage. Le test de cette fonction est réalisé par une fonction déjà écrite dans le fichier </w:t>
      </w:r>
      <w:proofErr w:type="spellStart"/>
      <w:r w:rsidR="000C1592" w:rsidRPr="000C1592">
        <w:rPr>
          <w:rFonts w:ascii="Consolas" w:hAnsi="Consolas" w:cs="Times"/>
          <w:sz w:val="20"/>
          <w:szCs w:val="20"/>
        </w:rPr>
        <w:t>testAbr.c</w:t>
      </w:r>
      <w:proofErr w:type="spellEnd"/>
      <w:r w:rsidR="000C1592">
        <w:rPr>
          <w:rFonts w:ascii="Consolas" w:hAnsi="Consolas" w:cs="Times"/>
          <w:sz w:val="20"/>
          <w:szCs w:val="20"/>
        </w:rPr>
        <w:t> :</w:t>
      </w:r>
      <w:r w:rsidR="000C1592">
        <w:rPr>
          <w:rFonts w:ascii="Consolas Bold Italic" w:hAnsi="Consolas Bold Italic" w:cs="Consolas Bold Italic"/>
          <w:color w:val="0000FF"/>
          <w:sz w:val="20"/>
          <w:szCs w:val="20"/>
        </w:rPr>
        <w:t xml:space="preserve"> </w:t>
      </w:r>
      <w:proofErr w:type="spellStart"/>
      <w:r w:rsidRPr="00583758">
        <w:rPr>
          <w:rFonts w:ascii="Consolas Bold Italic" w:hAnsi="Consolas Bold Italic" w:cs="Consolas Bold Italic"/>
          <w:color w:val="0000FF"/>
          <w:sz w:val="20"/>
          <w:szCs w:val="20"/>
        </w:rPr>
        <w:t>void</w:t>
      </w:r>
      <w:proofErr w:type="spellEnd"/>
      <w:r w:rsidRPr="00583758">
        <w:rPr>
          <w:rFonts w:ascii="Consolas Bold Italic" w:hAnsi="Consolas Bold Italic" w:cs="Consolas Bold Italic"/>
          <w:color w:val="0000FF"/>
          <w:sz w:val="20"/>
          <w:szCs w:val="20"/>
        </w:rPr>
        <w:t xml:space="preserve"> </w:t>
      </w:r>
      <w:proofErr w:type="spellStart"/>
      <w:r w:rsidRPr="00583758">
        <w:rPr>
          <w:rFonts w:ascii="Consolas Bold Italic" w:hAnsi="Consolas Bold Italic" w:cs="Consolas Bold Italic"/>
          <w:sz w:val="20"/>
          <w:szCs w:val="20"/>
        </w:rPr>
        <w:t>test_</w:t>
      </w:r>
      <w:proofErr w:type="gramStart"/>
      <w:r w:rsidRPr="00583758">
        <w:rPr>
          <w:rFonts w:ascii="Consolas Bold Italic" w:hAnsi="Consolas Bold Italic" w:cs="Consolas Bold Italic"/>
          <w:sz w:val="20"/>
          <w:szCs w:val="20"/>
        </w:rPr>
        <w:t>afficherInverseABR</w:t>
      </w:r>
      <w:proofErr w:type="spellEnd"/>
      <w:r w:rsidRPr="00583758">
        <w:rPr>
          <w:rFonts w:ascii="Consolas Bold Italic" w:hAnsi="Consolas Bold Italic" w:cs="Consolas Bold Italic"/>
          <w:sz w:val="20"/>
          <w:szCs w:val="20"/>
        </w:rPr>
        <w:t>(</w:t>
      </w:r>
      <w:proofErr w:type="spellStart"/>
      <w:proofErr w:type="gramEnd"/>
      <w:r w:rsidRPr="00583758">
        <w:rPr>
          <w:rFonts w:ascii="Consolas Bold Italic" w:hAnsi="Consolas Bold Italic" w:cs="Consolas Bold Italic"/>
          <w:color w:val="0000FF"/>
          <w:sz w:val="20"/>
          <w:szCs w:val="20"/>
        </w:rPr>
        <w:t>void</w:t>
      </w:r>
      <w:proofErr w:type="spellEnd"/>
      <w:r w:rsidRPr="00583758">
        <w:rPr>
          <w:rFonts w:ascii="Consolas Bold Italic" w:hAnsi="Consolas Bold Italic" w:cs="Consolas Bold Italic"/>
          <w:sz w:val="20"/>
          <w:szCs w:val="20"/>
        </w:rPr>
        <w:t>);</w:t>
      </w:r>
    </w:p>
    <w:p w14:paraId="141892A4" w14:textId="77777777" w:rsidR="00583758" w:rsidRDefault="00583758" w:rsidP="00583758">
      <w:pPr>
        <w:pStyle w:val="Question"/>
      </w:pPr>
    </w:p>
    <w:p w14:paraId="34470A7E" w14:textId="089415EF" w:rsidR="0043758B" w:rsidRDefault="0043758B" w:rsidP="00A7079D">
      <w:pPr>
        <w:pStyle w:val="TexteQuestion"/>
      </w:pPr>
      <w:r>
        <w:t xml:space="preserve">Écrire de façon récursive la fonction permettant d’insérer un élément dans un arbre binaire de recherche. Cette fonction ne réalisera effectivement l’insertion que si l’élément à insérer était </w:t>
      </w:r>
      <w:r w:rsidRPr="00AE443D">
        <w:rPr>
          <w:b/>
        </w:rPr>
        <w:t>absent de l’arbre</w:t>
      </w:r>
      <w:r>
        <w:t xml:space="preserve"> : après insertion il ne doit pas </w:t>
      </w:r>
      <w:r w:rsidR="00AE443D">
        <w:t xml:space="preserve">y </w:t>
      </w:r>
      <w:r>
        <w:t xml:space="preserve">avoir plusieurs valeurs identiques rangées dans l’arbre. Le test de cette fonction est réalisé par une fonction déjà écrite dans le fichier </w:t>
      </w:r>
      <w:proofErr w:type="spellStart"/>
      <w:r w:rsidR="000C1592" w:rsidRPr="000C1592">
        <w:rPr>
          <w:rFonts w:ascii="Consolas" w:hAnsi="Consolas" w:cs="Times"/>
          <w:sz w:val="20"/>
          <w:szCs w:val="20"/>
        </w:rPr>
        <w:t>testAbr.c</w:t>
      </w:r>
      <w:proofErr w:type="spellEnd"/>
      <w:r w:rsidR="000C1592">
        <w:rPr>
          <w:rFonts w:ascii="Consolas" w:hAnsi="Consolas" w:cs="Times"/>
          <w:sz w:val="20"/>
          <w:szCs w:val="20"/>
        </w:rPr>
        <w:t> :</w:t>
      </w:r>
      <w:r>
        <w:t xml:space="preserve"> </w:t>
      </w:r>
      <w:proofErr w:type="spellStart"/>
      <w:r w:rsidRPr="00F00603">
        <w:rPr>
          <w:rFonts w:ascii="Consolas Bold Italic" w:hAnsi="Consolas Bold Italic" w:cs="Consolas Bold Italic"/>
          <w:color w:val="0000FF"/>
          <w:sz w:val="20"/>
          <w:szCs w:val="20"/>
        </w:rPr>
        <w:t>void</w:t>
      </w:r>
      <w:proofErr w:type="spellEnd"/>
      <w:r w:rsidRPr="00F00603">
        <w:rPr>
          <w:rFonts w:ascii="Consolas Bold Italic" w:hAnsi="Consolas Bold Italic" w:cs="Consolas Bold Italic"/>
          <w:color w:val="0000FF"/>
          <w:sz w:val="20"/>
          <w:szCs w:val="20"/>
        </w:rPr>
        <w:t xml:space="preserve"> </w:t>
      </w:r>
      <w:proofErr w:type="spellStart"/>
      <w:r w:rsidRPr="00F00603">
        <w:rPr>
          <w:rFonts w:ascii="Consolas Bold Italic" w:hAnsi="Consolas Bold Italic" w:cs="Consolas Bold Italic"/>
          <w:sz w:val="20"/>
          <w:szCs w:val="20"/>
        </w:rPr>
        <w:t>test_</w:t>
      </w:r>
      <w:proofErr w:type="gramStart"/>
      <w:r w:rsidRPr="00F00603">
        <w:rPr>
          <w:rFonts w:ascii="Consolas Bold Italic" w:hAnsi="Consolas Bold Italic" w:cs="Consolas Bold Italic"/>
          <w:sz w:val="20"/>
          <w:szCs w:val="20"/>
        </w:rPr>
        <w:t>insererABR</w:t>
      </w:r>
      <w:proofErr w:type="spellEnd"/>
      <w:r w:rsidRPr="00F00603">
        <w:rPr>
          <w:rFonts w:ascii="Consolas Bold Italic" w:hAnsi="Consolas Bold Italic" w:cs="Consolas Bold Italic"/>
          <w:sz w:val="20"/>
          <w:szCs w:val="20"/>
        </w:rPr>
        <w:t>(</w:t>
      </w:r>
      <w:proofErr w:type="spellStart"/>
      <w:proofErr w:type="gramEnd"/>
      <w:r w:rsidRPr="00F00603">
        <w:rPr>
          <w:rFonts w:ascii="Consolas Bold Italic" w:hAnsi="Consolas Bold Italic" w:cs="Consolas Bold Italic"/>
          <w:color w:val="0000FF"/>
          <w:sz w:val="20"/>
          <w:szCs w:val="20"/>
        </w:rPr>
        <w:t>void</w:t>
      </w:r>
      <w:proofErr w:type="spellEnd"/>
      <w:r w:rsidRPr="00F00603">
        <w:rPr>
          <w:rFonts w:ascii="Consolas Bold Italic" w:hAnsi="Consolas Bold Italic" w:cs="Consolas Bold Italic"/>
          <w:sz w:val="20"/>
          <w:szCs w:val="20"/>
        </w:rPr>
        <w:t>) ;</w:t>
      </w:r>
      <w:r>
        <w:rPr>
          <w:rFonts w:ascii="Consolas Bold Italic" w:hAnsi="Consolas Bold Italic" w:cs="Consolas Bold Italic"/>
        </w:rPr>
        <w:t xml:space="preserve"> </w:t>
      </w:r>
      <w:r>
        <w:t> </w:t>
      </w:r>
    </w:p>
    <w:p w14:paraId="0DBE504F" w14:textId="77777777" w:rsidR="00583758" w:rsidRDefault="00583758" w:rsidP="00583758">
      <w:pPr>
        <w:pStyle w:val="Question"/>
      </w:pPr>
    </w:p>
    <w:p w14:paraId="246A5BD1" w14:textId="2A4F66FE" w:rsidR="0043758B" w:rsidRDefault="0043758B" w:rsidP="00A7079D">
      <w:pPr>
        <w:pStyle w:val="TexteQuestion"/>
      </w:pPr>
      <w:r>
        <w:t xml:space="preserve">Développez la fonction permettant de vérifier qu’un élément donné est présent dans un arbre binaire de recherche : spécifier son prototype dans le fichier </w:t>
      </w:r>
      <w:proofErr w:type="spellStart"/>
      <w:r w:rsidR="00AE443D">
        <w:rPr>
          <w:rFonts w:ascii="Consolas" w:hAnsi="Consolas" w:cs="Times"/>
          <w:sz w:val="20"/>
          <w:szCs w:val="20"/>
        </w:rPr>
        <w:t>a</w:t>
      </w:r>
      <w:r w:rsidRPr="000C1592">
        <w:rPr>
          <w:rFonts w:ascii="Consolas" w:hAnsi="Consolas" w:cs="Times"/>
          <w:sz w:val="20"/>
          <w:szCs w:val="20"/>
        </w:rPr>
        <w:t>br.h</w:t>
      </w:r>
      <w:proofErr w:type="spellEnd"/>
      <w:r>
        <w:t xml:space="preserve">, l’implémenter dans le fichier </w:t>
      </w:r>
      <w:proofErr w:type="spellStart"/>
      <w:r w:rsidR="00AE443D">
        <w:rPr>
          <w:rFonts w:ascii="Consolas" w:hAnsi="Consolas" w:cs="Times"/>
          <w:sz w:val="20"/>
          <w:szCs w:val="20"/>
        </w:rPr>
        <w:t>a</w:t>
      </w:r>
      <w:r w:rsidRPr="000C1592">
        <w:rPr>
          <w:rFonts w:ascii="Consolas" w:hAnsi="Consolas" w:cs="Times"/>
          <w:sz w:val="20"/>
          <w:szCs w:val="20"/>
        </w:rPr>
        <w:t>br.c</w:t>
      </w:r>
      <w:proofErr w:type="spellEnd"/>
      <w:r>
        <w:rPr>
          <w:rFonts w:ascii="Times" w:hAnsi="Times" w:cs="Times"/>
        </w:rPr>
        <w:t xml:space="preserve"> </w:t>
      </w:r>
      <w:r>
        <w:t xml:space="preserve">et réaliser la fonction de test dans </w:t>
      </w:r>
      <w:proofErr w:type="spellStart"/>
      <w:r w:rsidRPr="000C1592">
        <w:rPr>
          <w:rFonts w:ascii="Consolas" w:hAnsi="Consolas" w:cs="Times"/>
          <w:sz w:val="20"/>
          <w:szCs w:val="20"/>
        </w:rPr>
        <w:t>testAbr.c</w:t>
      </w:r>
      <w:proofErr w:type="spellEnd"/>
    </w:p>
    <w:p w14:paraId="591B990D" w14:textId="77777777" w:rsidR="00583758" w:rsidRDefault="00583758" w:rsidP="00583758">
      <w:pPr>
        <w:pStyle w:val="Question"/>
      </w:pPr>
    </w:p>
    <w:p w14:paraId="484F1CC2" w14:textId="77777777" w:rsidR="00F83AF0" w:rsidRDefault="0043758B" w:rsidP="00A7079D">
      <w:pPr>
        <w:pStyle w:val="TexteQuestion"/>
      </w:pPr>
      <w:r>
        <w:t xml:space="preserve">Écrire la fonction calculant la hauteur, ainsi que la fonction calculant le nombre de nœuds d’un arbre binaire de recherche, puis compléter la fonction </w:t>
      </w:r>
      <w:proofErr w:type="spellStart"/>
      <w:r w:rsidRPr="00F00603">
        <w:rPr>
          <w:rFonts w:ascii="Consolas Bold Italic" w:hAnsi="Consolas Bold Italic" w:cs="Consolas Bold Italic"/>
          <w:sz w:val="20"/>
          <w:szCs w:val="20"/>
        </w:rPr>
        <w:t>test_</w:t>
      </w:r>
      <w:proofErr w:type="gramStart"/>
      <w:r w:rsidRPr="00F00603">
        <w:rPr>
          <w:rFonts w:ascii="Consolas Bold Italic" w:hAnsi="Consolas Bold Italic" w:cs="Consolas Bold Italic"/>
          <w:sz w:val="20"/>
          <w:szCs w:val="20"/>
        </w:rPr>
        <w:t>insererABR</w:t>
      </w:r>
      <w:proofErr w:type="spellEnd"/>
      <w:r w:rsidRPr="00F00603">
        <w:rPr>
          <w:rFonts w:ascii="Consolas Bold Italic" w:hAnsi="Consolas Bold Italic" w:cs="Consolas Bold Italic"/>
          <w:sz w:val="20"/>
          <w:szCs w:val="20"/>
        </w:rPr>
        <w:t>(</w:t>
      </w:r>
      <w:proofErr w:type="gramEnd"/>
      <w:r w:rsidRPr="00F00603">
        <w:rPr>
          <w:rFonts w:ascii="Consolas Bold Italic" w:hAnsi="Consolas Bold Italic" w:cs="Consolas Bold Italic"/>
          <w:sz w:val="20"/>
          <w:szCs w:val="20"/>
        </w:rPr>
        <w:t>)</w:t>
      </w:r>
      <w:r>
        <w:rPr>
          <w:rFonts w:ascii="Consolas Bold Italic" w:hAnsi="Consolas Bold Italic" w:cs="Consolas Bold Italic"/>
        </w:rPr>
        <w:t xml:space="preserve"> </w:t>
      </w:r>
      <w:r>
        <w:t>de manière à afficher la hauteur et le nombre d’é</w:t>
      </w:r>
      <w:r w:rsidR="00F83AF0">
        <w:t xml:space="preserve">léments des arbres construits. </w:t>
      </w:r>
    </w:p>
    <w:p w14:paraId="1F5124D0" w14:textId="1E0F2B46" w:rsidR="0043758B" w:rsidRDefault="0043758B" w:rsidP="00A7079D">
      <w:pPr>
        <w:pStyle w:val="TexteQuestion"/>
      </w:pPr>
      <w:r>
        <w:t xml:space="preserve">Rappeler dans le compte-rendu les expressions donnant les nombres minimum et maximum de nœuds d’un arbre de hauteur </w:t>
      </w:r>
      <w:r w:rsidRPr="00F00603">
        <w:rPr>
          <w:rFonts w:ascii="Consolas Bold Italic" w:hAnsi="Consolas Bold Italic" w:cs="Consolas Bold Italic"/>
          <w:sz w:val="20"/>
          <w:szCs w:val="20"/>
        </w:rPr>
        <w:t>h</w:t>
      </w:r>
      <w:r>
        <w:t xml:space="preserve">, ainsi que celles donnant la hauteur minimale et maximale d’un arbre binaire </w:t>
      </w:r>
      <w:proofErr w:type="gramStart"/>
      <w:r>
        <w:t>composé</w:t>
      </w:r>
      <w:proofErr w:type="gramEnd"/>
      <w:r>
        <w:t xml:space="preserve"> de </w:t>
      </w:r>
      <w:r w:rsidRPr="00F00603">
        <w:rPr>
          <w:rFonts w:ascii="Consolas Bold Italic" w:hAnsi="Consolas Bold Italic" w:cs="Consolas Bold Italic"/>
          <w:sz w:val="20"/>
          <w:szCs w:val="20"/>
        </w:rPr>
        <w:t>n</w:t>
      </w:r>
      <w:r w:rsidR="00044060">
        <w:rPr>
          <w:rFonts w:ascii="Consolas Bold Italic" w:hAnsi="Consolas Bold Italic" w:cs="Consolas Bold Italic"/>
          <w:sz w:val="20"/>
          <w:szCs w:val="20"/>
        </w:rPr>
        <w:t xml:space="preserve"> </w:t>
      </w:r>
      <w:r>
        <w:t>nœuds.  </w:t>
      </w:r>
    </w:p>
    <w:p w14:paraId="125D8D3F" w14:textId="77777777" w:rsidR="00AE443D" w:rsidRDefault="00AE443D">
      <w:pPr>
        <w:rPr>
          <w:b/>
          <w:bCs/>
          <w:sz w:val="36"/>
          <w:szCs w:val="36"/>
        </w:rPr>
      </w:pPr>
      <w:r>
        <w:br w:type="page"/>
      </w:r>
    </w:p>
    <w:p w14:paraId="06FE08C5" w14:textId="44C69C0E" w:rsidR="0043758B" w:rsidRDefault="0043758B" w:rsidP="00A7079D">
      <w:pPr>
        <w:pStyle w:val="Titre2"/>
      </w:pPr>
      <w:r>
        <w:lastRenderedPageBreak/>
        <w:t xml:space="preserve">Deuxième partie : copie et suppression d’un ABR </w:t>
      </w:r>
    </w:p>
    <w:p w14:paraId="7C151564" w14:textId="77777777" w:rsidR="00F83AF0" w:rsidRDefault="00F83AF0" w:rsidP="00F83AF0">
      <w:pPr>
        <w:pStyle w:val="Question"/>
      </w:pPr>
    </w:p>
    <w:p w14:paraId="718716EC" w14:textId="03B81E0F" w:rsidR="0043758B" w:rsidRDefault="0043758B" w:rsidP="00F83AF0">
      <w:pPr>
        <w:pStyle w:val="TexteQuestion"/>
        <w:rPr>
          <w:rFonts w:ascii="Times" w:hAnsi="Times" w:cs="Times"/>
        </w:rPr>
      </w:pPr>
      <w:r>
        <w:t xml:space="preserve">Développez la fonction chargée de supprimer un arbre binaire de recherche en récupérant tous les espaces de mémoire qui lui avaient été alloués. Cette fonction retournera la valeur </w:t>
      </w:r>
      <w:r w:rsidRPr="00F00603">
        <w:rPr>
          <w:rFonts w:ascii="Consolas Bold Italic" w:hAnsi="Consolas Bold Italic" w:cs="Consolas Bold Italic"/>
          <w:sz w:val="20"/>
          <w:szCs w:val="20"/>
        </w:rPr>
        <w:t>NULL</w:t>
      </w:r>
      <w:r>
        <w:rPr>
          <w:rFonts w:ascii="Consolas Bold Italic" w:hAnsi="Consolas Bold Italic" w:cs="Consolas Bold Italic"/>
        </w:rPr>
        <w:t xml:space="preserve"> </w:t>
      </w:r>
      <w:r>
        <w:t xml:space="preserve">: </w:t>
      </w:r>
      <w:proofErr w:type="spellStart"/>
      <w:r w:rsidR="006856D2">
        <w:rPr>
          <w:rFonts w:ascii="Consolas Bold Italic" w:hAnsi="Consolas Bold Italic" w:cs="Consolas Bold Italic"/>
          <w:sz w:val="20"/>
          <w:szCs w:val="20"/>
        </w:rPr>
        <w:t>noeudABR_t</w:t>
      </w:r>
      <w:proofErr w:type="spellEnd"/>
      <w:r w:rsidR="00F00603">
        <w:rPr>
          <w:rFonts w:ascii="Consolas Bold Italic" w:hAnsi="Consolas Bold Italic" w:cs="Consolas Bold Italic"/>
          <w:sz w:val="20"/>
          <w:szCs w:val="20"/>
        </w:rPr>
        <w:t xml:space="preserve"> * </w:t>
      </w:r>
      <w:proofErr w:type="spellStart"/>
      <w:proofErr w:type="gramStart"/>
      <w:r w:rsidR="00F00603">
        <w:rPr>
          <w:rFonts w:ascii="Consolas Bold Italic" w:hAnsi="Consolas Bold Italic" w:cs="Consolas Bold Italic"/>
          <w:sz w:val="20"/>
          <w:szCs w:val="20"/>
        </w:rPr>
        <w:t>supprimerABR</w:t>
      </w:r>
      <w:proofErr w:type="spellEnd"/>
      <w:r w:rsidR="00F00603">
        <w:rPr>
          <w:rFonts w:ascii="Consolas Bold Italic" w:hAnsi="Consolas Bold Italic" w:cs="Consolas Bold Italic"/>
          <w:sz w:val="20"/>
          <w:szCs w:val="20"/>
        </w:rPr>
        <w:t>(</w:t>
      </w:r>
      <w:proofErr w:type="spellStart"/>
      <w:proofErr w:type="gramEnd"/>
      <w:r w:rsidR="006856D2">
        <w:rPr>
          <w:rFonts w:ascii="Consolas Bold Italic" w:hAnsi="Consolas Bold Italic" w:cs="Consolas Bold Italic"/>
          <w:sz w:val="20"/>
          <w:szCs w:val="20"/>
        </w:rPr>
        <w:t>noeudABR_t</w:t>
      </w:r>
      <w:proofErr w:type="spellEnd"/>
      <w:r w:rsidR="00F00603">
        <w:rPr>
          <w:rFonts w:ascii="Consolas Bold Italic" w:hAnsi="Consolas Bold Italic" w:cs="Consolas Bold Italic"/>
          <w:sz w:val="20"/>
          <w:szCs w:val="20"/>
        </w:rPr>
        <w:t xml:space="preserve"> * a)</w:t>
      </w:r>
      <w:r w:rsidRPr="00F00603">
        <w:rPr>
          <w:rFonts w:ascii="Consolas Bold Italic" w:hAnsi="Consolas Bold Italic" w:cs="Consolas Bold Italic"/>
          <w:sz w:val="20"/>
          <w:szCs w:val="20"/>
        </w:rPr>
        <w:t>; </w:t>
      </w:r>
      <w:r>
        <w:t xml:space="preserve">Il n’y aura pas de tests spécifiques à réaliser pour cette fonction ; elle est appelée dans les fonctions de test, ou dans la fonction principale dès qu’un arbre binaire n’est plus utile. </w:t>
      </w:r>
    </w:p>
    <w:p w14:paraId="4FE2930A" w14:textId="77777777" w:rsidR="00F83AF0" w:rsidRDefault="00F83AF0" w:rsidP="00F83AF0">
      <w:pPr>
        <w:pStyle w:val="Question"/>
      </w:pPr>
    </w:p>
    <w:p w14:paraId="72579280" w14:textId="36219002" w:rsidR="0043758B" w:rsidRDefault="0043758B" w:rsidP="00F83AF0">
      <w:pPr>
        <w:pStyle w:val="TexteQuestion"/>
      </w:pPr>
      <w:r>
        <w:t xml:space="preserve">Développez de manière récursive la fonction </w:t>
      </w:r>
      <w:proofErr w:type="spellStart"/>
      <w:r w:rsidR="006856D2">
        <w:rPr>
          <w:rFonts w:ascii="Consolas Bold Italic" w:hAnsi="Consolas Bold Italic" w:cs="Consolas Bold Italic"/>
          <w:sz w:val="20"/>
          <w:szCs w:val="20"/>
        </w:rPr>
        <w:t>noeudABR_t</w:t>
      </w:r>
      <w:proofErr w:type="spellEnd"/>
      <w:r w:rsidRPr="00F00603">
        <w:rPr>
          <w:rFonts w:ascii="Consolas Bold Italic" w:hAnsi="Consolas Bold Italic" w:cs="Consolas Bold Italic"/>
          <w:sz w:val="20"/>
          <w:szCs w:val="20"/>
        </w:rPr>
        <w:t xml:space="preserve"> * </w:t>
      </w:r>
      <w:proofErr w:type="spellStart"/>
      <w:r w:rsidRPr="00F00603">
        <w:rPr>
          <w:rFonts w:ascii="Consolas Bold Italic" w:hAnsi="Consolas Bold Italic" w:cs="Consolas Bold Italic"/>
          <w:sz w:val="20"/>
          <w:szCs w:val="20"/>
        </w:rPr>
        <w:t>copierABR</w:t>
      </w:r>
      <w:proofErr w:type="spellEnd"/>
      <w:r w:rsidRPr="00F00603">
        <w:rPr>
          <w:rFonts w:ascii="Consolas Bold Italic" w:hAnsi="Consolas Bold Italic" w:cs="Consolas Bold Italic"/>
          <w:sz w:val="20"/>
          <w:szCs w:val="20"/>
        </w:rPr>
        <w:t xml:space="preserve"> (</w:t>
      </w:r>
      <w:proofErr w:type="spellStart"/>
      <w:r w:rsidR="006856D2">
        <w:rPr>
          <w:rFonts w:ascii="Consolas Bold Italic" w:hAnsi="Consolas Bold Italic" w:cs="Consolas Bold Italic"/>
          <w:sz w:val="20"/>
          <w:szCs w:val="20"/>
        </w:rPr>
        <w:t>noeudABR_t</w:t>
      </w:r>
      <w:proofErr w:type="spellEnd"/>
      <w:r w:rsidRPr="00F00603">
        <w:rPr>
          <w:rFonts w:ascii="Consolas Bold Italic" w:hAnsi="Consolas Bold Italic" w:cs="Consolas Bold Italic"/>
          <w:sz w:val="20"/>
          <w:szCs w:val="20"/>
        </w:rPr>
        <w:t xml:space="preserve"> * arbre)</w:t>
      </w:r>
      <w:r>
        <w:rPr>
          <w:rFonts w:ascii="Consolas Bold Italic" w:hAnsi="Consolas Bold Italic" w:cs="Consolas Bold Italic"/>
        </w:rPr>
        <w:t xml:space="preserve"> </w:t>
      </w:r>
      <w:r>
        <w:t xml:space="preserve">qui crée une copie d’un arbre binaire de recherche, puis écrire et exécuter la fonction </w:t>
      </w:r>
      <w:proofErr w:type="spellStart"/>
      <w:r w:rsidRPr="00F00603">
        <w:rPr>
          <w:rFonts w:ascii="Consolas Bold Italic" w:hAnsi="Consolas Bold Italic" w:cs="Consolas Bold Italic"/>
          <w:sz w:val="20"/>
          <w:szCs w:val="20"/>
        </w:rPr>
        <w:t>test_</w:t>
      </w:r>
      <w:proofErr w:type="gramStart"/>
      <w:r w:rsidRPr="00F00603">
        <w:rPr>
          <w:rFonts w:ascii="Consolas Bold Italic" w:hAnsi="Consolas Bold Italic" w:cs="Consolas Bold Italic"/>
          <w:sz w:val="20"/>
          <w:szCs w:val="20"/>
        </w:rPr>
        <w:t>copieABR</w:t>
      </w:r>
      <w:proofErr w:type="spellEnd"/>
      <w:r w:rsidRPr="00F00603">
        <w:rPr>
          <w:rFonts w:ascii="Consolas Bold Italic" w:hAnsi="Consolas Bold Italic" w:cs="Consolas Bold Italic"/>
          <w:sz w:val="20"/>
          <w:szCs w:val="20"/>
        </w:rPr>
        <w:t>(</w:t>
      </w:r>
      <w:proofErr w:type="gramEnd"/>
      <w:r w:rsidRPr="00F00603">
        <w:rPr>
          <w:rFonts w:ascii="Consolas Bold Italic" w:hAnsi="Consolas Bold Italic" w:cs="Consolas Bold Italic"/>
          <w:sz w:val="20"/>
          <w:szCs w:val="20"/>
        </w:rPr>
        <w:t>)</w:t>
      </w:r>
      <w:r>
        <w:rPr>
          <w:rFonts w:ascii="Consolas Bold Italic" w:hAnsi="Consolas Bold Italic" w:cs="Consolas Bold Italic"/>
        </w:rPr>
        <w:t xml:space="preserve"> </w:t>
      </w:r>
      <w:r>
        <w:t>de façon à valider cette fonction. Cette fonction permettra de s’assurer que les copies d’un arbre vide, d’un arbre d’un seul nœud et d’un arbre de plusieurs nœuds s’effectuent correctement. Les arbres construits et leurs copies doivent être détruits en fin d’exécution de la fonction de test.  </w:t>
      </w:r>
    </w:p>
    <w:p w14:paraId="422FCE42" w14:textId="77777777" w:rsidR="00F83AF0" w:rsidRDefault="00F83AF0" w:rsidP="00F83AF0">
      <w:pPr>
        <w:pStyle w:val="Question"/>
      </w:pPr>
    </w:p>
    <w:p w14:paraId="76C13DF4" w14:textId="43D61200" w:rsidR="00AE443D" w:rsidRDefault="0043758B" w:rsidP="00F83AF0">
      <w:pPr>
        <w:pStyle w:val="TexteQuestion"/>
        <w:rPr>
          <w:rFonts w:ascii="Consolas Bold Italic" w:hAnsi="Consolas Bold Italic" w:cs="Consolas Bold Italic"/>
          <w:sz w:val="20"/>
          <w:szCs w:val="20"/>
        </w:rPr>
      </w:pPr>
      <w:r>
        <w:t>Développez la fonction permettant de vérifier que deux arbres binaires sont égaux (même forme et mêmes valeurs) : </w:t>
      </w:r>
      <w:proofErr w:type="spellStart"/>
      <w:r w:rsidRPr="00F00603">
        <w:rPr>
          <w:rFonts w:ascii="Consolas Bold Italic" w:hAnsi="Consolas Bold Italic" w:cs="Consolas Bold Italic"/>
          <w:color w:val="0000FF"/>
          <w:sz w:val="20"/>
          <w:szCs w:val="20"/>
        </w:rPr>
        <w:t>int</w:t>
      </w:r>
      <w:proofErr w:type="spellEnd"/>
      <w:r w:rsidRPr="00F00603">
        <w:rPr>
          <w:rFonts w:ascii="Consolas Bold Italic" w:hAnsi="Consolas Bold Italic" w:cs="Consolas Bold Italic"/>
          <w:color w:val="0000FF"/>
          <w:sz w:val="20"/>
          <w:szCs w:val="20"/>
        </w:rPr>
        <w:t xml:space="preserve"> </w:t>
      </w:r>
      <w:proofErr w:type="spellStart"/>
      <w:r w:rsidRPr="00F00603">
        <w:rPr>
          <w:rFonts w:ascii="Consolas Bold Italic" w:hAnsi="Consolas Bold Italic" w:cs="Consolas Bold Italic"/>
          <w:sz w:val="20"/>
          <w:szCs w:val="20"/>
        </w:rPr>
        <w:t>egalABR</w:t>
      </w:r>
      <w:proofErr w:type="spellEnd"/>
      <w:r w:rsidRPr="00F00603">
        <w:rPr>
          <w:rFonts w:ascii="Consolas Bold Italic" w:hAnsi="Consolas Bold Italic" w:cs="Consolas Bold Italic"/>
          <w:sz w:val="20"/>
          <w:szCs w:val="20"/>
        </w:rPr>
        <w:t xml:space="preserve"> (</w:t>
      </w:r>
      <w:proofErr w:type="spellStart"/>
      <w:r w:rsidRPr="00F00603">
        <w:rPr>
          <w:rFonts w:ascii="Consolas Bold Italic" w:hAnsi="Consolas Bold Italic" w:cs="Consolas Bold Italic"/>
          <w:color w:val="0000FF"/>
          <w:sz w:val="20"/>
          <w:szCs w:val="20"/>
        </w:rPr>
        <w:t>const</w:t>
      </w:r>
      <w:proofErr w:type="spellEnd"/>
      <w:r w:rsidRPr="00F00603">
        <w:rPr>
          <w:rFonts w:ascii="Consolas Bold Italic" w:hAnsi="Consolas Bold Italic" w:cs="Consolas Bold Italic"/>
          <w:color w:val="0000FF"/>
          <w:sz w:val="20"/>
          <w:szCs w:val="20"/>
        </w:rPr>
        <w:t xml:space="preserve"> </w:t>
      </w:r>
      <w:proofErr w:type="spellStart"/>
      <w:r w:rsidR="006856D2">
        <w:rPr>
          <w:rFonts w:ascii="Consolas Bold Italic" w:hAnsi="Consolas Bold Italic" w:cs="Consolas Bold Italic"/>
          <w:sz w:val="20"/>
          <w:szCs w:val="20"/>
        </w:rPr>
        <w:t>noeudABR_t</w:t>
      </w:r>
      <w:proofErr w:type="spellEnd"/>
      <w:r w:rsidRPr="00F00603">
        <w:rPr>
          <w:rFonts w:ascii="Consolas Bold Italic" w:hAnsi="Consolas Bold Italic" w:cs="Consolas Bold Italic"/>
          <w:sz w:val="20"/>
          <w:szCs w:val="20"/>
        </w:rPr>
        <w:t xml:space="preserve"> * arbre1, </w:t>
      </w:r>
      <w:proofErr w:type="spellStart"/>
      <w:r w:rsidRPr="00F00603">
        <w:rPr>
          <w:rFonts w:ascii="Consolas Bold Italic" w:hAnsi="Consolas Bold Italic" w:cs="Consolas Bold Italic"/>
          <w:color w:val="0000FF"/>
          <w:sz w:val="20"/>
          <w:szCs w:val="20"/>
        </w:rPr>
        <w:t>const</w:t>
      </w:r>
      <w:proofErr w:type="spellEnd"/>
      <w:r w:rsidRPr="00F00603">
        <w:rPr>
          <w:rFonts w:ascii="Consolas Bold Italic" w:hAnsi="Consolas Bold Italic" w:cs="Consolas Bold Italic"/>
          <w:color w:val="0000FF"/>
          <w:sz w:val="20"/>
          <w:szCs w:val="20"/>
        </w:rPr>
        <w:t xml:space="preserve"> </w:t>
      </w:r>
      <w:proofErr w:type="spellStart"/>
      <w:r w:rsidR="006856D2">
        <w:rPr>
          <w:rFonts w:ascii="Consolas Bold Italic" w:hAnsi="Consolas Bold Italic" w:cs="Consolas Bold Italic"/>
          <w:sz w:val="20"/>
          <w:szCs w:val="20"/>
        </w:rPr>
        <w:t>noeudABR_t</w:t>
      </w:r>
      <w:proofErr w:type="spellEnd"/>
      <w:r w:rsidR="00F00603">
        <w:rPr>
          <w:rFonts w:ascii="Consolas Bold Italic" w:hAnsi="Consolas Bold Italic" w:cs="Consolas Bold Italic"/>
          <w:sz w:val="20"/>
          <w:szCs w:val="20"/>
        </w:rPr>
        <w:t xml:space="preserve"> * arbre2)</w:t>
      </w:r>
      <w:r w:rsidRPr="00F00603">
        <w:rPr>
          <w:rFonts w:ascii="Consolas Bold Italic" w:hAnsi="Consolas Bold Italic" w:cs="Consolas Bold Italic"/>
          <w:sz w:val="20"/>
          <w:szCs w:val="20"/>
        </w:rPr>
        <w:t>;</w:t>
      </w:r>
    </w:p>
    <w:p w14:paraId="249C2B98" w14:textId="6E72AB28" w:rsidR="0043758B" w:rsidRDefault="0043758B" w:rsidP="00F83AF0">
      <w:pPr>
        <w:pStyle w:val="TexteQuestion"/>
      </w:pPr>
      <w:r>
        <w:t>Écrire et tester la fonction permettant de vérifier le bon comportement de cette fonction.  </w:t>
      </w:r>
    </w:p>
    <w:p w14:paraId="7992607E" w14:textId="77777777" w:rsidR="00AB690A" w:rsidRDefault="00AB690A" w:rsidP="00AB690A">
      <w:pPr>
        <w:pStyle w:val="Question"/>
      </w:pPr>
    </w:p>
    <w:p w14:paraId="7F8CC1D3" w14:textId="0A4A8B3A" w:rsidR="00AB690A" w:rsidRDefault="00AB690A" w:rsidP="00AB690A">
      <w:pPr>
        <w:pStyle w:val="TexteQuestion"/>
      </w:pPr>
      <w:r>
        <w:t>Développer la fonction permettant de supprimer le nœud contenant une valeur donnée dans un arbre binaire désigné par le pointeur sur sa racine :  </w:t>
      </w:r>
      <w:proofErr w:type="spellStart"/>
      <w:r w:rsidR="006856D2">
        <w:rPr>
          <w:rFonts w:ascii="Consolas Bold Italic" w:hAnsi="Consolas Bold Italic" w:cs="Consolas Bold Italic"/>
          <w:sz w:val="20"/>
          <w:szCs w:val="20"/>
        </w:rPr>
        <w:t>noeudABR_t</w:t>
      </w:r>
      <w:proofErr w:type="spellEnd"/>
      <w:r w:rsidRPr="00F00603">
        <w:rPr>
          <w:rFonts w:ascii="Consolas Bold Italic" w:hAnsi="Consolas Bold Italic" w:cs="Consolas Bold Italic"/>
          <w:sz w:val="20"/>
          <w:szCs w:val="20"/>
        </w:rPr>
        <w:t xml:space="preserve"> * </w:t>
      </w:r>
      <w:proofErr w:type="gramStart"/>
      <w:r w:rsidRPr="00F00603">
        <w:rPr>
          <w:rFonts w:ascii="Consolas Bold Italic" w:hAnsi="Consolas Bold Italic" w:cs="Consolas Bold Italic"/>
          <w:sz w:val="20"/>
          <w:szCs w:val="20"/>
        </w:rPr>
        <w:t>supprimer1EltABR(</w:t>
      </w:r>
      <w:proofErr w:type="spellStart"/>
      <w:proofErr w:type="gramEnd"/>
      <w:r w:rsidR="006856D2">
        <w:rPr>
          <w:rFonts w:ascii="Consolas Bold Italic" w:hAnsi="Consolas Bold Italic" w:cs="Consolas Bold Italic"/>
          <w:sz w:val="20"/>
          <w:szCs w:val="20"/>
        </w:rPr>
        <w:t>elt_t</w:t>
      </w:r>
      <w:proofErr w:type="spellEnd"/>
      <w:r w:rsidRPr="00F00603">
        <w:rPr>
          <w:rFonts w:ascii="Consolas Bold Italic" w:hAnsi="Consolas Bold Italic" w:cs="Consolas Bold Italic"/>
          <w:sz w:val="20"/>
          <w:szCs w:val="20"/>
        </w:rPr>
        <w:t xml:space="preserve"> e, </w:t>
      </w:r>
      <w:proofErr w:type="spellStart"/>
      <w:r w:rsidR="006856D2">
        <w:rPr>
          <w:rFonts w:ascii="Consolas Bold Italic" w:hAnsi="Consolas Bold Italic" w:cs="Consolas Bold Italic"/>
          <w:sz w:val="20"/>
          <w:szCs w:val="20"/>
        </w:rPr>
        <w:t>noeudABR_t</w:t>
      </w:r>
      <w:proofErr w:type="spellEnd"/>
      <w:r w:rsidRPr="00F00603">
        <w:rPr>
          <w:rFonts w:ascii="Consolas Bold Italic" w:hAnsi="Consolas Bold Italic" w:cs="Consolas Bold Italic"/>
          <w:sz w:val="20"/>
          <w:szCs w:val="20"/>
        </w:rPr>
        <w:t xml:space="preserve"> * </w:t>
      </w:r>
      <w:proofErr w:type="spellStart"/>
      <w:r w:rsidRPr="00F00603">
        <w:rPr>
          <w:rFonts w:ascii="Consolas Bold Italic" w:hAnsi="Consolas Bold Italic" w:cs="Consolas Bold Italic"/>
          <w:sz w:val="20"/>
          <w:szCs w:val="20"/>
        </w:rPr>
        <w:t>pRac</w:t>
      </w:r>
      <w:proofErr w:type="spellEnd"/>
      <w:r w:rsidRPr="00F00603">
        <w:rPr>
          <w:rFonts w:ascii="Consolas Bold Italic" w:hAnsi="Consolas Bold Italic" w:cs="Consolas Bold Italic"/>
          <w:sz w:val="20"/>
          <w:szCs w:val="20"/>
        </w:rPr>
        <w:t>);</w:t>
      </w:r>
      <w:r>
        <w:rPr>
          <w:rFonts w:ascii="Consolas Bold Italic" w:hAnsi="Consolas Bold Italic" w:cs="Consolas Bold Italic"/>
        </w:rPr>
        <w:t xml:space="preserve"> </w:t>
      </w:r>
      <w:r>
        <w:t xml:space="preserve"> Le test de cette fonction est réalisé par une fonction déjà écrite dans le fichier </w:t>
      </w:r>
      <w:proofErr w:type="spellStart"/>
      <w:r>
        <w:rPr>
          <w:rFonts w:ascii="Times" w:hAnsi="Times" w:cs="Times"/>
        </w:rPr>
        <w:t>testABR.c</w:t>
      </w:r>
      <w:proofErr w:type="spellEnd"/>
      <w:r>
        <w:rPr>
          <w:rFonts w:ascii="Times" w:hAnsi="Times" w:cs="Times"/>
        </w:rPr>
        <w:t xml:space="preserve"> </w:t>
      </w:r>
      <w:r>
        <w:t xml:space="preserve">: </w:t>
      </w:r>
      <w:proofErr w:type="spellStart"/>
      <w:r w:rsidRPr="00F00603">
        <w:rPr>
          <w:rFonts w:ascii="Consolas Bold Italic" w:hAnsi="Consolas Bold Italic" w:cs="Consolas Bold Italic"/>
          <w:color w:val="0000FF"/>
          <w:sz w:val="20"/>
          <w:szCs w:val="20"/>
        </w:rPr>
        <w:t>void</w:t>
      </w:r>
      <w:proofErr w:type="spellEnd"/>
      <w:r w:rsidRPr="00F00603">
        <w:rPr>
          <w:rFonts w:ascii="Consolas Bold Italic" w:hAnsi="Consolas Bold Italic" w:cs="Consolas Bold Italic"/>
          <w:color w:val="0000FF"/>
          <w:sz w:val="20"/>
          <w:szCs w:val="20"/>
        </w:rPr>
        <w:t xml:space="preserve"> </w:t>
      </w:r>
      <w:r w:rsidRPr="00F00603">
        <w:rPr>
          <w:rFonts w:ascii="Consolas Bold Italic" w:hAnsi="Consolas Bold Italic" w:cs="Consolas Bold Italic"/>
          <w:sz w:val="20"/>
          <w:szCs w:val="20"/>
        </w:rPr>
        <w:t>test_supprimer1EltABR(</w:t>
      </w:r>
      <w:proofErr w:type="spellStart"/>
      <w:r w:rsidRPr="00F00603">
        <w:rPr>
          <w:rFonts w:ascii="Consolas Bold Italic" w:hAnsi="Consolas Bold Italic" w:cs="Consolas Bold Italic"/>
          <w:color w:val="0000FF"/>
          <w:sz w:val="20"/>
          <w:szCs w:val="20"/>
        </w:rPr>
        <w:t>void</w:t>
      </w:r>
      <w:proofErr w:type="spellEnd"/>
      <w:r w:rsidRPr="00F00603">
        <w:rPr>
          <w:rFonts w:ascii="Consolas Bold Italic" w:hAnsi="Consolas Bold Italic" w:cs="Consolas Bold Italic"/>
          <w:sz w:val="20"/>
          <w:szCs w:val="20"/>
        </w:rPr>
        <w:t>);</w:t>
      </w:r>
      <w:r>
        <w:rPr>
          <w:rFonts w:ascii="Consolas Bold Italic" w:hAnsi="Consolas Bold Italic" w:cs="Consolas Bold Italic"/>
        </w:rPr>
        <w:t xml:space="preserve"> </w:t>
      </w:r>
    </w:p>
    <w:p w14:paraId="6A94AFC2" w14:textId="77777777" w:rsidR="00AE443D" w:rsidRDefault="00AE443D">
      <w:pPr>
        <w:rPr>
          <w:b/>
          <w:bCs/>
          <w:sz w:val="36"/>
          <w:szCs w:val="36"/>
        </w:rPr>
      </w:pPr>
      <w:r>
        <w:br w:type="page"/>
      </w:r>
    </w:p>
    <w:p w14:paraId="164119B3" w14:textId="2A005A4B" w:rsidR="0043758B" w:rsidRDefault="0043758B" w:rsidP="00A7079D">
      <w:pPr>
        <w:pStyle w:val="Titre2"/>
      </w:pPr>
      <w:r>
        <w:lastRenderedPageBreak/>
        <w:t xml:space="preserve">Troisième partie </w:t>
      </w:r>
    </w:p>
    <w:p w14:paraId="27CD7DF1" w14:textId="710D7F40" w:rsidR="00CA1CCB" w:rsidRDefault="0043758B" w:rsidP="00CA1CCB">
      <w:pPr>
        <w:pStyle w:val="TexteQuestion"/>
        <w:rPr>
          <w:rFonts w:cs="Garamond"/>
        </w:rPr>
      </w:pPr>
      <w:r w:rsidRPr="00AB690A">
        <w:t xml:space="preserve">L’objectif est maintenant de générer la représentation graphique d’un arbre binaire de recherche en s’appuyant sur l’un des outils de la suite </w:t>
      </w:r>
      <w:proofErr w:type="spellStart"/>
      <w:r w:rsidRPr="00AB690A">
        <w:rPr>
          <w:rFonts w:ascii="Consolas" w:hAnsi="Consolas"/>
          <w:color w:val="0000FF"/>
        </w:rPr>
        <w:t>Graphviz</w:t>
      </w:r>
      <w:proofErr w:type="spellEnd"/>
      <w:r w:rsidRPr="00AB690A">
        <w:t xml:space="preserve">. Il faut pour cela produire le fichier au format </w:t>
      </w:r>
      <w:r w:rsidRPr="00AB690A">
        <w:rPr>
          <w:rFonts w:ascii="Consolas" w:hAnsi="Consolas"/>
          <w:color w:val="0000FF"/>
        </w:rPr>
        <w:t>.DOT</w:t>
      </w:r>
      <w:r w:rsidRPr="00AB690A">
        <w:rPr>
          <w:color w:val="0000FF"/>
        </w:rPr>
        <w:t xml:space="preserve"> </w:t>
      </w:r>
      <w:r w:rsidRPr="00AB690A">
        <w:t xml:space="preserve">puis exécuter la commande </w:t>
      </w:r>
      <w:r w:rsidR="00F83AF0" w:rsidRPr="00AB690A">
        <w:t xml:space="preserve"> </w:t>
      </w:r>
      <w:r w:rsidR="00F83AF0" w:rsidRPr="00AB690A">
        <w:rPr>
          <w:rFonts w:ascii="Consolas" w:hAnsi="Consolas" w:cs="Garamond"/>
          <w:b/>
        </w:rPr>
        <w:t>dot</w:t>
      </w:r>
      <w:r w:rsidR="00F83AF0" w:rsidRPr="00AB690A">
        <w:rPr>
          <w:rFonts w:cs="Garamond"/>
        </w:rPr>
        <w:t xml:space="preserve"> pour générer l’image </w:t>
      </w:r>
      <w:proofErr w:type="gramStart"/>
      <w:r w:rsidR="00F83AF0" w:rsidRPr="00AB690A">
        <w:rPr>
          <w:rFonts w:ascii="Consolas" w:hAnsi="Consolas" w:cs="Garamond"/>
          <w:color w:val="0000FF"/>
        </w:rPr>
        <w:t>PNG</w:t>
      </w:r>
      <w:r w:rsidR="00F83AF0" w:rsidRPr="00AB690A">
        <w:rPr>
          <w:rFonts w:cs="Garamond"/>
          <w:color w:val="0000FF"/>
        </w:rPr>
        <w:t xml:space="preserve"> </w:t>
      </w:r>
      <w:r w:rsidR="00F83AF0" w:rsidRPr="00AB690A">
        <w:rPr>
          <w:rFonts w:cs="Garamond"/>
        </w:rPr>
        <w:t>.</w:t>
      </w:r>
      <w:proofErr w:type="gramEnd"/>
      <w:r w:rsidR="00F83AF0" w:rsidRPr="00AB690A">
        <w:rPr>
          <w:rFonts w:cs="Garamond"/>
        </w:rPr>
        <w:t xml:space="preserve"> </w:t>
      </w:r>
    </w:p>
    <w:p w14:paraId="1905EB83" w14:textId="77777777" w:rsidR="006856D2" w:rsidRDefault="006856D2" w:rsidP="006856D2">
      <w:pPr>
        <w:pStyle w:val="Question"/>
      </w:pPr>
    </w:p>
    <w:p w14:paraId="1328C90C" w14:textId="1EB59DA4" w:rsidR="006856D2" w:rsidRDefault="006856D2" w:rsidP="006856D2">
      <w:pPr>
        <w:pStyle w:val="TexteQuestion"/>
        <w:rPr>
          <w:rFonts w:ascii="Times" w:hAnsi="Times" w:cs="Times"/>
        </w:rPr>
      </w:pPr>
      <w:r>
        <w:t xml:space="preserve">Quel type de parcours d’un arbre binaire a permis de produire le fichier </w:t>
      </w:r>
      <w:r w:rsidRPr="00F00603">
        <w:rPr>
          <w:rFonts w:ascii="Consolas Bold Italic" w:hAnsi="Consolas Bold Italic" w:cs="Consolas Bold Italic"/>
          <w:sz w:val="20"/>
          <w:szCs w:val="20"/>
        </w:rPr>
        <w:t>.dot</w:t>
      </w:r>
      <w:r>
        <w:rPr>
          <w:rFonts w:ascii="Consolas Bold Italic" w:hAnsi="Consolas Bold Italic" w:cs="Consolas Bold Italic"/>
        </w:rPr>
        <w:t xml:space="preserve"> </w:t>
      </w:r>
      <w:r>
        <w:t>ci-dess</w:t>
      </w:r>
      <w:r>
        <w:t>o</w:t>
      </w:r>
      <w:r>
        <w:t xml:space="preserve">us ? </w:t>
      </w:r>
    </w:p>
    <w:p w14:paraId="116552C2" w14:textId="77777777" w:rsidR="00CA1CCB" w:rsidRDefault="00CA1CCB" w:rsidP="00CA1CCB">
      <w:pPr>
        <w:pStyle w:val="TexteQuestion"/>
        <w:rPr>
          <w:rFonts w:ascii="Consolas Bold Italic" w:hAnsi="Consolas Bold Italic" w:cs="Consolas Bold Italic"/>
          <w:sz w:val="20"/>
          <w:szCs w:val="20"/>
        </w:rPr>
      </w:pPr>
    </w:p>
    <w:p w14:paraId="77248589" w14:textId="77777777" w:rsidR="00CA1CCB" w:rsidRDefault="00CA1CCB" w:rsidP="00CA1CCB">
      <w:pPr>
        <w:keepNext/>
        <w:keepLines/>
        <w:widowControl w:val="0"/>
        <w:autoSpaceDE w:val="0"/>
        <w:autoSpaceDN w:val="0"/>
        <w:adjustRightInd w:val="0"/>
        <w:spacing w:line="180" w:lineRule="exact"/>
        <w:contextualSpacing/>
        <w:rPr>
          <w:rFonts w:ascii="Consolas" w:hAnsi="Consolas" w:cs="Consolas Bold Italic"/>
          <w:sz w:val="18"/>
          <w:szCs w:val="18"/>
        </w:rPr>
        <w:sectPr w:rsidR="00CA1CCB" w:rsidSect="00B13BAE">
          <w:footerReference w:type="default" r:id="rId9"/>
          <w:headerReference w:type="first" r:id="rId10"/>
          <w:footerReference w:type="first" r:id="rId11"/>
          <w:type w:val="continuous"/>
          <w:pgSz w:w="11906" w:h="16838"/>
          <w:pgMar w:top="1417" w:right="1417" w:bottom="1417" w:left="1417" w:header="708" w:footer="708" w:gutter="0"/>
          <w:cols w:space="708"/>
          <w:docGrid w:linePitch="360"/>
        </w:sectPr>
      </w:pPr>
    </w:p>
    <w:p w14:paraId="4F23C74A" w14:textId="77777777" w:rsidR="00CA1CCB" w:rsidRPr="006105C4" w:rsidRDefault="00CA1CCB" w:rsidP="00CA1CCB">
      <w:pPr>
        <w:keepNext/>
        <w:keepLines/>
        <w:widowControl w:val="0"/>
        <w:tabs>
          <w:tab w:val="left" w:pos="426"/>
          <w:tab w:val="left" w:pos="1134"/>
          <w:tab w:val="left" w:pos="2410"/>
        </w:tabs>
        <w:autoSpaceDE w:val="0"/>
        <w:autoSpaceDN w:val="0"/>
        <w:adjustRightInd w:val="0"/>
        <w:spacing w:line="180" w:lineRule="exact"/>
        <w:contextualSpacing/>
        <w:rPr>
          <w:rFonts w:ascii="Consolas" w:hAnsi="Consolas" w:cs="Consolas Bold Italic"/>
          <w:sz w:val="16"/>
          <w:szCs w:val="16"/>
        </w:rPr>
      </w:pPr>
      <w:proofErr w:type="spellStart"/>
      <w:proofErr w:type="gramStart"/>
      <w:r w:rsidRPr="006105C4">
        <w:rPr>
          <w:rFonts w:ascii="Consolas" w:hAnsi="Consolas" w:cs="Consolas Bold Italic"/>
          <w:sz w:val="16"/>
          <w:szCs w:val="16"/>
        </w:rPr>
        <w:lastRenderedPageBreak/>
        <w:t>digraph</w:t>
      </w:r>
      <w:proofErr w:type="spellEnd"/>
      <w:proofErr w:type="gramEnd"/>
      <w:r w:rsidRPr="006105C4">
        <w:rPr>
          <w:rFonts w:ascii="Consolas" w:hAnsi="Consolas" w:cs="Consolas Bold Italic"/>
          <w:sz w:val="16"/>
          <w:szCs w:val="16"/>
        </w:rPr>
        <w:t xml:space="preserve"> </w:t>
      </w:r>
      <w:proofErr w:type="spellStart"/>
      <w:r w:rsidRPr="006105C4">
        <w:rPr>
          <w:rFonts w:ascii="Consolas" w:hAnsi="Consolas" w:cs="Consolas Bold Italic"/>
          <w:sz w:val="16"/>
          <w:szCs w:val="16"/>
        </w:rPr>
        <w:t>Abr</w:t>
      </w:r>
      <w:proofErr w:type="spellEnd"/>
      <w:r w:rsidRPr="006105C4">
        <w:rPr>
          <w:rFonts w:ascii="Consolas" w:hAnsi="Consolas" w:cs="Consolas Bold Italic"/>
          <w:sz w:val="16"/>
          <w:szCs w:val="16"/>
        </w:rPr>
        <w:t xml:space="preserve"> { </w:t>
      </w:r>
    </w:p>
    <w:p w14:paraId="2AA138BA" w14:textId="77777777" w:rsidR="00CA1CCB" w:rsidRPr="006105C4" w:rsidRDefault="00CA1CCB" w:rsidP="00CA1CCB">
      <w:pPr>
        <w:keepNext/>
        <w:keepLines/>
        <w:widowControl w:val="0"/>
        <w:tabs>
          <w:tab w:val="left" w:pos="426"/>
          <w:tab w:val="left" w:pos="1134"/>
          <w:tab w:val="left" w:pos="2410"/>
        </w:tabs>
        <w:autoSpaceDE w:val="0"/>
        <w:autoSpaceDN w:val="0"/>
        <w:adjustRightInd w:val="0"/>
        <w:spacing w:line="180" w:lineRule="exact"/>
        <w:contextualSpacing/>
        <w:rPr>
          <w:rFonts w:ascii="Consolas" w:hAnsi="Consolas" w:cs="Times"/>
          <w:sz w:val="16"/>
          <w:szCs w:val="16"/>
        </w:rPr>
      </w:pPr>
      <w:r w:rsidRPr="006105C4">
        <w:rPr>
          <w:rFonts w:ascii="Consolas" w:hAnsi="Consolas" w:cs="Consolas Bold Italic"/>
          <w:sz w:val="16"/>
          <w:szCs w:val="16"/>
        </w:rPr>
        <w:tab/>
      </w:r>
      <w:proofErr w:type="spellStart"/>
      <w:proofErr w:type="gramStart"/>
      <w:r w:rsidRPr="006105C4">
        <w:rPr>
          <w:rFonts w:ascii="Consolas" w:hAnsi="Consolas" w:cs="Consolas Bold Italic"/>
          <w:sz w:val="16"/>
          <w:szCs w:val="16"/>
        </w:rPr>
        <w:t>node</w:t>
      </w:r>
      <w:proofErr w:type="spellEnd"/>
      <w:proofErr w:type="gramEnd"/>
      <w:r w:rsidRPr="006105C4">
        <w:rPr>
          <w:rFonts w:ascii="Consolas" w:hAnsi="Consolas" w:cs="Consolas Bold Italic"/>
          <w:sz w:val="16"/>
          <w:szCs w:val="16"/>
        </w:rPr>
        <w:t xml:space="preserve"> [ </w:t>
      </w:r>
    </w:p>
    <w:p w14:paraId="0609FF0E" w14:textId="615BC339" w:rsidR="00CA1CCB" w:rsidRPr="006105C4" w:rsidRDefault="00CA1CCB" w:rsidP="00CA1CCB">
      <w:pPr>
        <w:keepNext/>
        <w:keepLines/>
        <w:widowControl w:val="0"/>
        <w:tabs>
          <w:tab w:val="left" w:pos="426"/>
          <w:tab w:val="left" w:pos="1134"/>
          <w:tab w:val="left" w:pos="2410"/>
        </w:tabs>
        <w:autoSpaceDE w:val="0"/>
        <w:autoSpaceDN w:val="0"/>
        <w:adjustRightInd w:val="0"/>
        <w:spacing w:line="180" w:lineRule="exact"/>
        <w:contextualSpacing/>
        <w:rPr>
          <w:rFonts w:ascii="Consolas" w:hAnsi="Consolas" w:cs="Consolas Bold Italic"/>
          <w:sz w:val="16"/>
          <w:szCs w:val="16"/>
        </w:rPr>
      </w:pPr>
      <w:r w:rsidRPr="006105C4">
        <w:rPr>
          <w:rFonts w:ascii="Consolas" w:hAnsi="Consolas" w:cs="Consolas Bold Italic"/>
          <w:sz w:val="16"/>
          <w:szCs w:val="16"/>
        </w:rPr>
        <w:tab/>
      </w:r>
      <w:r w:rsidRPr="006105C4">
        <w:rPr>
          <w:rFonts w:ascii="Consolas" w:hAnsi="Consolas" w:cs="Consolas Bold Italic"/>
          <w:sz w:val="16"/>
          <w:szCs w:val="16"/>
        </w:rPr>
        <w:tab/>
      </w:r>
      <w:proofErr w:type="spellStart"/>
      <w:proofErr w:type="gramStart"/>
      <w:r w:rsidRPr="006105C4">
        <w:rPr>
          <w:rFonts w:ascii="Consolas" w:hAnsi="Consolas" w:cs="Consolas Bold Italic"/>
          <w:sz w:val="16"/>
          <w:szCs w:val="16"/>
        </w:rPr>
        <w:t>fontname</w:t>
      </w:r>
      <w:proofErr w:type="spellEnd"/>
      <w:proofErr w:type="gramEnd"/>
      <w:r w:rsidRPr="006105C4">
        <w:rPr>
          <w:rFonts w:ascii="Consolas" w:hAnsi="Consolas" w:cs="Consolas Bold Italic"/>
          <w:sz w:val="16"/>
          <w:szCs w:val="16"/>
        </w:rPr>
        <w:t xml:space="preserve"> </w:t>
      </w:r>
      <w:r w:rsidRPr="006105C4">
        <w:rPr>
          <w:rFonts w:ascii="Consolas" w:hAnsi="Consolas" w:cs="Consolas Bold Italic"/>
          <w:sz w:val="16"/>
          <w:szCs w:val="16"/>
        </w:rPr>
        <w:tab/>
        <w:t xml:space="preserve">= "Arial </w:t>
      </w:r>
      <w:proofErr w:type="spellStart"/>
      <w:r w:rsidRPr="006105C4">
        <w:rPr>
          <w:rFonts w:ascii="Consolas" w:hAnsi="Consolas" w:cs="Consolas Bold Italic"/>
          <w:sz w:val="16"/>
          <w:szCs w:val="16"/>
        </w:rPr>
        <w:t>bold</w:t>
      </w:r>
      <w:proofErr w:type="spellEnd"/>
      <w:r w:rsidRPr="006105C4">
        <w:rPr>
          <w:rFonts w:ascii="Consolas" w:hAnsi="Consolas" w:cs="Consolas Bold Italic"/>
          <w:sz w:val="16"/>
          <w:szCs w:val="16"/>
        </w:rPr>
        <w:t>"</w:t>
      </w:r>
    </w:p>
    <w:p w14:paraId="488A7A80" w14:textId="77777777" w:rsidR="00CA1CCB" w:rsidRPr="006105C4" w:rsidRDefault="00CA1CCB" w:rsidP="00CA1CCB">
      <w:pPr>
        <w:keepNext/>
        <w:keepLines/>
        <w:widowControl w:val="0"/>
        <w:tabs>
          <w:tab w:val="left" w:pos="426"/>
          <w:tab w:val="left" w:pos="1134"/>
          <w:tab w:val="left" w:pos="2410"/>
        </w:tabs>
        <w:autoSpaceDE w:val="0"/>
        <w:autoSpaceDN w:val="0"/>
        <w:adjustRightInd w:val="0"/>
        <w:spacing w:line="180" w:lineRule="exact"/>
        <w:contextualSpacing/>
        <w:rPr>
          <w:rFonts w:ascii="Consolas" w:hAnsi="Consolas" w:cs="Consolas Bold Italic"/>
          <w:sz w:val="16"/>
          <w:szCs w:val="16"/>
        </w:rPr>
      </w:pPr>
      <w:r w:rsidRPr="006105C4">
        <w:rPr>
          <w:rFonts w:ascii="Consolas" w:hAnsi="Consolas" w:cs="Consolas Bold Italic"/>
          <w:sz w:val="16"/>
          <w:szCs w:val="16"/>
        </w:rPr>
        <w:tab/>
      </w:r>
      <w:r w:rsidRPr="006105C4">
        <w:rPr>
          <w:rFonts w:ascii="Consolas" w:hAnsi="Consolas" w:cs="Consolas Bold Italic"/>
          <w:sz w:val="16"/>
          <w:szCs w:val="16"/>
        </w:rPr>
        <w:tab/>
      </w:r>
      <w:proofErr w:type="spellStart"/>
      <w:proofErr w:type="gramStart"/>
      <w:r w:rsidRPr="006105C4">
        <w:rPr>
          <w:rFonts w:ascii="Consolas" w:hAnsi="Consolas" w:cs="Consolas Bold Italic"/>
          <w:sz w:val="16"/>
          <w:szCs w:val="16"/>
        </w:rPr>
        <w:t>fontsize</w:t>
      </w:r>
      <w:proofErr w:type="spellEnd"/>
      <w:proofErr w:type="gramEnd"/>
      <w:r w:rsidRPr="006105C4">
        <w:rPr>
          <w:rFonts w:ascii="Consolas" w:hAnsi="Consolas" w:cs="Consolas Bold Italic"/>
          <w:sz w:val="16"/>
          <w:szCs w:val="16"/>
        </w:rPr>
        <w:t xml:space="preserve"> </w:t>
      </w:r>
      <w:r w:rsidRPr="006105C4">
        <w:rPr>
          <w:rFonts w:ascii="Consolas" w:hAnsi="Consolas" w:cs="Consolas Bold Italic"/>
          <w:sz w:val="16"/>
          <w:szCs w:val="16"/>
        </w:rPr>
        <w:tab/>
        <w:t>= "14"</w:t>
      </w:r>
    </w:p>
    <w:p w14:paraId="038A661B" w14:textId="77777777" w:rsidR="00CA1CCB" w:rsidRPr="006105C4" w:rsidRDefault="00CA1CCB" w:rsidP="00CA1CCB">
      <w:pPr>
        <w:keepNext/>
        <w:keepLines/>
        <w:widowControl w:val="0"/>
        <w:tabs>
          <w:tab w:val="left" w:pos="426"/>
          <w:tab w:val="left" w:pos="1134"/>
          <w:tab w:val="left" w:pos="2410"/>
        </w:tabs>
        <w:autoSpaceDE w:val="0"/>
        <w:autoSpaceDN w:val="0"/>
        <w:adjustRightInd w:val="0"/>
        <w:spacing w:line="180" w:lineRule="exact"/>
        <w:contextualSpacing/>
        <w:rPr>
          <w:rFonts w:ascii="Consolas" w:hAnsi="Consolas" w:cs="Consolas Bold Italic"/>
          <w:sz w:val="16"/>
          <w:szCs w:val="16"/>
        </w:rPr>
      </w:pPr>
      <w:r w:rsidRPr="006105C4">
        <w:rPr>
          <w:rFonts w:ascii="Consolas" w:hAnsi="Consolas" w:cs="Consolas Bold Italic"/>
          <w:sz w:val="16"/>
          <w:szCs w:val="16"/>
        </w:rPr>
        <w:tab/>
      </w:r>
      <w:r w:rsidRPr="006105C4">
        <w:rPr>
          <w:rFonts w:ascii="Consolas" w:hAnsi="Consolas" w:cs="Consolas Bold Italic"/>
          <w:sz w:val="16"/>
          <w:szCs w:val="16"/>
        </w:rPr>
        <w:tab/>
      </w:r>
      <w:proofErr w:type="spellStart"/>
      <w:proofErr w:type="gramStart"/>
      <w:r w:rsidRPr="006105C4">
        <w:rPr>
          <w:rFonts w:ascii="Consolas" w:hAnsi="Consolas" w:cs="Consolas Bold Italic"/>
          <w:sz w:val="16"/>
          <w:szCs w:val="16"/>
        </w:rPr>
        <w:t>fontcolor</w:t>
      </w:r>
      <w:proofErr w:type="spellEnd"/>
      <w:proofErr w:type="gramEnd"/>
      <w:r w:rsidRPr="006105C4">
        <w:rPr>
          <w:rFonts w:ascii="Consolas" w:hAnsi="Consolas" w:cs="Consolas Bold Italic"/>
          <w:sz w:val="16"/>
          <w:szCs w:val="16"/>
        </w:rPr>
        <w:t xml:space="preserve"> </w:t>
      </w:r>
      <w:r w:rsidRPr="006105C4">
        <w:rPr>
          <w:rFonts w:ascii="Consolas" w:hAnsi="Consolas" w:cs="Consolas Bold Italic"/>
          <w:sz w:val="16"/>
          <w:szCs w:val="16"/>
        </w:rPr>
        <w:tab/>
        <w:t>= "</w:t>
      </w:r>
      <w:proofErr w:type="spellStart"/>
      <w:r w:rsidRPr="006105C4">
        <w:rPr>
          <w:rFonts w:ascii="Consolas" w:hAnsi="Consolas" w:cs="Consolas Bold Italic"/>
          <w:sz w:val="16"/>
          <w:szCs w:val="16"/>
        </w:rPr>
        <w:t>red</w:t>
      </w:r>
      <w:proofErr w:type="spellEnd"/>
      <w:r w:rsidRPr="006105C4">
        <w:rPr>
          <w:rFonts w:ascii="Consolas" w:hAnsi="Consolas" w:cs="Consolas Bold Italic"/>
          <w:sz w:val="16"/>
          <w:szCs w:val="16"/>
        </w:rPr>
        <w:t>"</w:t>
      </w:r>
    </w:p>
    <w:p w14:paraId="6F7BD8F8" w14:textId="534BD66A" w:rsidR="00CA1CCB" w:rsidRPr="006105C4" w:rsidRDefault="006856D2" w:rsidP="00CA1CCB">
      <w:pPr>
        <w:keepNext/>
        <w:keepLines/>
        <w:widowControl w:val="0"/>
        <w:tabs>
          <w:tab w:val="left" w:pos="426"/>
          <w:tab w:val="left" w:pos="1134"/>
          <w:tab w:val="left" w:pos="2410"/>
        </w:tabs>
        <w:autoSpaceDE w:val="0"/>
        <w:autoSpaceDN w:val="0"/>
        <w:adjustRightInd w:val="0"/>
        <w:spacing w:line="180" w:lineRule="exact"/>
        <w:contextualSpacing/>
        <w:rPr>
          <w:rFonts w:ascii="Consolas" w:hAnsi="Consolas" w:cs="Consolas Bold Italic"/>
          <w:sz w:val="16"/>
          <w:szCs w:val="16"/>
        </w:rPr>
      </w:pPr>
      <w:r>
        <w:rPr>
          <w:rFonts w:ascii="Times" w:hAnsi="Times" w:cs="Times"/>
          <w:noProof/>
        </w:rPr>
        <w:drawing>
          <wp:anchor distT="0" distB="0" distL="114300" distR="114300" simplePos="0" relativeHeight="251659264" behindDoc="0" locked="0" layoutInCell="1" allowOverlap="1" wp14:anchorId="360D289A" wp14:editId="5ADF230E">
            <wp:simplePos x="0" y="0"/>
            <wp:positionH relativeFrom="column">
              <wp:posOffset>3124200</wp:posOffset>
            </wp:positionH>
            <wp:positionV relativeFrom="paragraph">
              <wp:posOffset>99060</wp:posOffset>
            </wp:positionV>
            <wp:extent cx="2884170" cy="1600200"/>
            <wp:effectExtent l="0" t="0" r="11430" b="0"/>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4170" cy="1600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CA1CCB" w:rsidRPr="006105C4">
        <w:rPr>
          <w:rFonts w:ascii="Consolas" w:hAnsi="Consolas" w:cs="Consolas Bold Italic"/>
          <w:sz w:val="16"/>
          <w:szCs w:val="16"/>
        </w:rPr>
        <w:tab/>
      </w:r>
      <w:r w:rsidR="00CA1CCB" w:rsidRPr="006105C4">
        <w:rPr>
          <w:rFonts w:ascii="Consolas" w:hAnsi="Consolas" w:cs="Consolas Bold Italic"/>
          <w:sz w:val="16"/>
          <w:szCs w:val="16"/>
        </w:rPr>
        <w:tab/>
      </w:r>
      <w:proofErr w:type="gramStart"/>
      <w:r w:rsidR="00CA1CCB" w:rsidRPr="006105C4">
        <w:rPr>
          <w:rFonts w:ascii="Consolas" w:hAnsi="Consolas" w:cs="Consolas Bold Italic"/>
          <w:sz w:val="16"/>
          <w:szCs w:val="16"/>
        </w:rPr>
        <w:t>style</w:t>
      </w:r>
      <w:proofErr w:type="gramEnd"/>
      <w:r w:rsidR="00CA1CCB" w:rsidRPr="006105C4">
        <w:rPr>
          <w:rFonts w:ascii="Consolas" w:hAnsi="Consolas" w:cs="Consolas Bold Italic"/>
          <w:sz w:val="16"/>
          <w:szCs w:val="16"/>
        </w:rPr>
        <w:t xml:space="preserve"> </w:t>
      </w:r>
      <w:r w:rsidR="00CA1CCB" w:rsidRPr="006105C4">
        <w:rPr>
          <w:rFonts w:ascii="Consolas" w:hAnsi="Consolas" w:cs="Consolas Bold Italic"/>
          <w:sz w:val="16"/>
          <w:szCs w:val="16"/>
        </w:rPr>
        <w:tab/>
        <w:t>= "</w:t>
      </w:r>
      <w:proofErr w:type="spellStart"/>
      <w:r w:rsidR="00CA1CCB" w:rsidRPr="006105C4">
        <w:rPr>
          <w:rFonts w:ascii="Consolas" w:hAnsi="Consolas" w:cs="Consolas Bold Italic"/>
          <w:sz w:val="16"/>
          <w:szCs w:val="16"/>
        </w:rPr>
        <w:t>rounded</w:t>
      </w:r>
      <w:proofErr w:type="spellEnd"/>
      <w:r w:rsidR="00CA1CCB" w:rsidRPr="006105C4">
        <w:rPr>
          <w:rFonts w:ascii="Consolas" w:hAnsi="Consolas" w:cs="Consolas Bold Italic"/>
          <w:sz w:val="16"/>
          <w:szCs w:val="16"/>
        </w:rPr>
        <w:t xml:space="preserve">, </w:t>
      </w:r>
      <w:proofErr w:type="spellStart"/>
      <w:r w:rsidR="00CA1CCB" w:rsidRPr="006105C4">
        <w:rPr>
          <w:rFonts w:ascii="Consolas" w:hAnsi="Consolas" w:cs="Consolas Bold Italic"/>
          <w:sz w:val="16"/>
          <w:szCs w:val="16"/>
        </w:rPr>
        <w:t>filled</w:t>
      </w:r>
      <w:proofErr w:type="spellEnd"/>
      <w:r w:rsidR="00CA1CCB" w:rsidRPr="006105C4">
        <w:rPr>
          <w:rFonts w:ascii="Consolas" w:hAnsi="Consolas" w:cs="Consolas Bold Italic"/>
          <w:sz w:val="16"/>
          <w:szCs w:val="16"/>
        </w:rPr>
        <w:t xml:space="preserve">" </w:t>
      </w:r>
    </w:p>
    <w:p w14:paraId="7D3FA703" w14:textId="57437E29" w:rsidR="00CA1CCB" w:rsidRPr="006105C4" w:rsidRDefault="00CA1CCB" w:rsidP="00CA1CCB">
      <w:pPr>
        <w:keepNext/>
        <w:keepLines/>
        <w:widowControl w:val="0"/>
        <w:tabs>
          <w:tab w:val="left" w:pos="426"/>
          <w:tab w:val="left" w:pos="1134"/>
          <w:tab w:val="left" w:pos="2410"/>
        </w:tabs>
        <w:autoSpaceDE w:val="0"/>
        <w:autoSpaceDN w:val="0"/>
        <w:adjustRightInd w:val="0"/>
        <w:spacing w:line="180" w:lineRule="exact"/>
        <w:contextualSpacing/>
        <w:rPr>
          <w:rFonts w:ascii="Consolas" w:hAnsi="Consolas" w:cs="Consolas Bold Italic"/>
          <w:sz w:val="16"/>
          <w:szCs w:val="16"/>
        </w:rPr>
      </w:pPr>
      <w:r w:rsidRPr="006105C4">
        <w:rPr>
          <w:rFonts w:ascii="Consolas" w:hAnsi="Consolas" w:cs="Consolas Bold Italic"/>
          <w:sz w:val="16"/>
          <w:szCs w:val="16"/>
        </w:rPr>
        <w:tab/>
      </w:r>
      <w:r w:rsidRPr="006105C4">
        <w:rPr>
          <w:rFonts w:ascii="Consolas" w:hAnsi="Consolas" w:cs="Consolas Bold Italic"/>
          <w:sz w:val="16"/>
          <w:szCs w:val="16"/>
        </w:rPr>
        <w:tab/>
      </w:r>
      <w:proofErr w:type="spellStart"/>
      <w:proofErr w:type="gramStart"/>
      <w:r w:rsidRPr="006105C4">
        <w:rPr>
          <w:rFonts w:ascii="Consolas" w:hAnsi="Consolas" w:cs="Consolas Bold Italic"/>
          <w:sz w:val="16"/>
          <w:szCs w:val="16"/>
        </w:rPr>
        <w:t>shape</w:t>
      </w:r>
      <w:proofErr w:type="spellEnd"/>
      <w:proofErr w:type="gramEnd"/>
      <w:r w:rsidRPr="006105C4">
        <w:rPr>
          <w:rFonts w:ascii="Consolas" w:hAnsi="Consolas" w:cs="Consolas Bold Italic"/>
          <w:sz w:val="16"/>
          <w:szCs w:val="16"/>
        </w:rPr>
        <w:t xml:space="preserve"> </w:t>
      </w:r>
      <w:r w:rsidRPr="006105C4">
        <w:rPr>
          <w:rFonts w:ascii="Consolas" w:hAnsi="Consolas" w:cs="Consolas Bold Italic"/>
          <w:sz w:val="16"/>
          <w:szCs w:val="16"/>
        </w:rPr>
        <w:tab/>
        <w:t xml:space="preserve">= "record" </w:t>
      </w:r>
    </w:p>
    <w:p w14:paraId="0DF72749" w14:textId="77777777" w:rsidR="00CA1CCB" w:rsidRPr="006105C4" w:rsidRDefault="00CA1CCB" w:rsidP="00CA1CCB">
      <w:pPr>
        <w:keepNext/>
        <w:keepLines/>
        <w:widowControl w:val="0"/>
        <w:tabs>
          <w:tab w:val="left" w:pos="426"/>
          <w:tab w:val="left" w:pos="1134"/>
          <w:tab w:val="left" w:pos="2410"/>
        </w:tabs>
        <w:autoSpaceDE w:val="0"/>
        <w:autoSpaceDN w:val="0"/>
        <w:adjustRightInd w:val="0"/>
        <w:spacing w:line="180" w:lineRule="exact"/>
        <w:contextualSpacing/>
        <w:rPr>
          <w:rFonts w:ascii="Consolas" w:hAnsi="Consolas" w:cs="Times"/>
          <w:sz w:val="16"/>
          <w:szCs w:val="16"/>
        </w:rPr>
      </w:pPr>
      <w:r w:rsidRPr="006105C4">
        <w:rPr>
          <w:rFonts w:ascii="Consolas" w:hAnsi="Consolas" w:cs="Consolas Bold Italic"/>
          <w:sz w:val="16"/>
          <w:szCs w:val="16"/>
        </w:rPr>
        <w:tab/>
      </w:r>
      <w:r w:rsidRPr="006105C4">
        <w:rPr>
          <w:rFonts w:ascii="Consolas" w:hAnsi="Consolas" w:cs="Consolas Bold Italic"/>
          <w:sz w:val="16"/>
          <w:szCs w:val="16"/>
        </w:rPr>
        <w:tab/>
      </w:r>
      <w:proofErr w:type="spellStart"/>
      <w:proofErr w:type="gramStart"/>
      <w:r w:rsidRPr="006105C4">
        <w:rPr>
          <w:rFonts w:ascii="Consolas" w:hAnsi="Consolas" w:cs="Consolas Bold Italic"/>
          <w:sz w:val="16"/>
          <w:szCs w:val="16"/>
        </w:rPr>
        <w:t>fillcolor</w:t>
      </w:r>
      <w:proofErr w:type="spellEnd"/>
      <w:proofErr w:type="gramEnd"/>
      <w:r w:rsidRPr="006105C4">
        <w:rPr>
          <w:rFonts w:ascii="Consolas" w:hAnsi="Consolas" w:cs="Consolas Bold Italic"/>
          <w:sz w:val="16"/>
          <w:szCs w:val="16"/>
        </w:rPr>
        <w:t xml:space="preserve"> </w:t>
      </w:r>
      <w:r w:rsidRPr="006105C4">
        <w:rPr>
          <w:rFonts w:ascii="Consolas" w:hAnsi="Consolas" w:cs="Consolas Bold Italic"/>
          <w:sz w:val="16"/>
          <w:szCs w:val="16"/>
        </w:rPr>
        <w:tab/>
        <w:t xml:space="preserve">= "grey90" </w:t>
      </w:r>
    </w:p>
    <w:p w14:paraId="5DAAE579" w14:textId="77777777" w:rsidR="00CA1CCB" w:rsidRPr="006105C4" w:rsidRDefault="00CA1CCB" w:rsidP="00CA1CCB">
      <w:pPr>
        <w:keepNext/>
        <w:keepLines/>
        <w:widowControl w:val="0"/>
        <w:tabs>
          <w:tab w:val="left" w:pos="426"/>
          <w:tab w:val="left" w:pos="1134"/>
          <w:tab w:val="left" w:pos="2410"/>
        </w:tabs>
        <w:autoSpaceDE w:val="0"/>
        <w:autoSpaceDN w:val="0"/>
        <w:adjustRightInd w:val="0"/>
        <w:spacing w:line="180" w:lineRule="exact"/>
        <w:contextualSpacing/>
        <w:rPr>
          <w:rFonts w:ascii="Consolas" w:hAnsi="Consolas" w:cs="Consolas Bold Italic"/>
          <w:sz w:val="16"/>
          <w:szCs w:val="16"/>
        </w:rPr>
      </w:pPr>
      <w:r w:rsidRPr="006105C4">
        <w:rPr>
          <w:rFonts w:ascii="Consolas" w:hAnsi="Consolas" w:cs="Consolas Bold Italic"/>
          <w:sz w:val="16"/>
          <w:szCs w:val="16"/>
        </w:rPr>
        <w:tab/>
      </w:r>
      <w:r w:rsidRPr="006105C4">
        <w:rPr>
          <w:rFonts w:ascii="Consolas" w:hAnsi="Consolas" w:cs="Consolas Bold Italic"/>
          <w:sz w:val="16"/>
          <w:szCs w:val="16"/>
        </w:rPr>
        <w:tab/>
      </w:r>
      <w:proofErr w:type="spellStart"/>
      <w:proofErr w:type="gramStart"/>
      <w:r w:rsidRPr="006105C4">
        <w:rPr>
          <w:rFonts w:ascii="Consolas" w:hAnsi="Consolas" w:cs="Consolas Bold Italic"/>
          <w:sz w:val="16"/>
          <w:szCs w:val="16"/>
        </w:rPr>
        <w:t>color</w:t>
      </w:r>
      <w:proofErr w:type="spellEnd"/>
      <w:proofErr w:type="gramEnd"/>
      <w:r w:rsidRPr="006105C4">
        <w:rPr>
          <w:rFonts w:ascii="Consolas" w:hAnsi="Consolas" w:cs="Consolas Bold Italic"/>
          <w:sz w:val="16"/>
          <w:szCs w:val="16"/>
        </w:rPr>
        <w:t xml:space="preserve"> </w:t>
      </w:r>
      <w:r w:rsidRPr="006105C4">
        <w:rPr>
          <w:rFonts w:ascii="Consolas" w:hAnsi="Consolas" w:cs="Consolas Bold Italic"/>
          <w:sz w:val="16"/>
          <w:szCs w:val="16"/>
        </w:rPr>
        <w:tab/>
        <w:t>= "</w:t>
      </w:r>
      <w:proofErr w:type="spellStart"/>
      <w:r w:rsidRPr="006105C4">
        <w:rPr>
          <w:rFonts w:ascii="Consolas" w:hAnsi="Consolas" w:cs="Consolas Bold Italic"/>
          <w:sz w:val="16"/>
          <w:szCs w:val="16"/>
        </w:rPr>
        <w:t>blue</w:t>
      </w:r>
      <w:proofErr w:type="spellEnd"/>
      <w:r w:rsidRPr="006105C4">
        <w:rPr>
          <w:rFonts w:ascii="Consolas" w:hAnsi="Consolas" w:cs="Consolas Bold Italic"/>
          <w:sz w:val="16"/>
          <w:szCs w:val="16"/>
        </w:rPr>
        <w:t>"</w:t>
      </w:r>
    </w:p>
    <w:p w14:paraId="00323784" w14:textId="77777777" w:rsidR="00CA1CCB" w:rsidRPr="006105C4" w:rsidRDefault="00CA1CCB" w:rsidP="00CA1CCB">
      <w:pPr>
        <w:keepNext/>
        <w:keepLines/>
        <w:widowControl w:val="0"/>
        <w:tabs>
          <w:tab w:val="left" w:pos="426"/>
          <w:tab w:val="left" w:pos="1134"/>
          <w:tab w:val="left" w:pos="2410"/>
        </w:tabs>
        <w:autoSpaceDE w:val="0"/>
        <w:autoSpaceDN w:val="0"/>
        <w:adjustRightInd w:val="0"/>
        <w:spacing w:line="180" w:lineRule="exact"/>
        <w:contextualSpacing/>
        <w:rPr>
          <w:rFonts w:ascii="Consolas" w:hAnsi="Consolas" w:cs="Times"/>
          <w:sz w:val="16"/>
          <w:szCs w:val="16"/>
        </w:rPr>
      </w:pPr>
      <w:r w:rsidRPr="006105C4">
        <w:rPr>
          <w:rFonts w:ascii="Consolas" w:hAnsi="Consolas" w:cs="Consolas Bold Italic"/>
          <w:sz w:val="16"/>
          <w:szCs w:val="16"/>
        </w:rPr>
        <w:tab/>
      </w:r>
      <w:r w:rsidRPr="006105C4">
        <w:rPr>
          <w:rFonts w:ascii="Consolas" w:hAnsi="Consolas" w:cs="Consolas Bold Italic"/>
          <w:sz w:val="16"/>
          <w:szCs w:val="16"/>
        </w:rPr>
        <w:tab/>
      </w:r>
      <w:proofErr w:type="spellStart"/>
      <w:proofErr w:type="gramStart"/>
      <w:r w:rsidRPr="006105C4">
        <w:rPr>
          <w:rFonts w:ascii="Consolas" w:hAnsi="Consolas" w:cs="Consolas Bold Italic"/>
          <w:sz w:val="16"/>
          <w:szCs w:val="16"/>
        </w:rPr>
        <w:t>width</w:t>
      </w:r>
      <w:proofErr w:type="spellEnd"/>
      <w:proofErr w:type="gramEnd"/>
      <w:r w:rsidRPr="006105C4">
        <w:rPr>
          <w:rFonts w:ascii="Consolas" w:hAnsi="Consolas" w:cs="Consolas Bold Italic"/>
          <w:sz w:val="16"/>
          <w:szCs w:val="16"/>
        </w:rPr>
        <w:t xml:space="preserve"> </w:t>
      </w:r>
      <w:r w:rsidRPr="006105C4">
        <w:rPr>
          <w:rFonts w:ascii="Consolas" w:hAnsi="Consolas" w:cs="Consolas Bold Italic"/>
          <w:sz w:val="16"/>
          <w:szCs w:val="16"/>
        </w:rPr>
        <w:tab/>
        <w:t xml:space="preserve">= "2" </w:t>
      </w:r>
    </w:p>
    <w:p w14:paraId="21886D4A" w14:textId="77777777" w:rsidR="00CA1CCB" w:rsidRPr="006105C4" w:rsidRDefault="00CA1CCB" w:rsidP="00CA1CCB">
      <w:pPr>
        <w:keepNext/>
        <w:keepLines/>
        <w:widowControl w:val="0"/>
        <w:tabs>
          <w:tab w:val="left" w:pos="426"/>
          <w:tab w:val="left" w:pos="1134"/>
          <w:tab w:val="left" w:pos="2410"/>
        </w:tabs>
        <w:autoSpaceDE w:val="0"/>
        <w:autoSpaceDN w:val="0"/>
        <w:adjustRightInd w:val="0"/>
        <w:spacing w:line="180" w:lineRule="exact"/>
        <w:contextualSpacing/>
        <w:rPr>
          <w:rFonts w:ascii="Consolas" w:hAnsi="Consolas" w:cs="Times"/>
          <w:sz w:val="16"/>
          <w:szCs w:val="16"/>
        </w:rPr>
      </w:pPr>
      <w:r w:rsidRPr="006105C4">
        <w:rPr>
          <w:rFonts w:ascii="Consolas" w:hAnsi="Consolas" w:cs="Consolas Bold Italic"/>
          <w:sz w:val="16"/>
          <w:szCs w:val="16"/>
        </w:rPr>
        <w:tab/>
        <w:t xml:space="preserve">] </w:t>
      </w:r>
    </w:p>
    <w:p w14:paraId="09D57B6A" w14:textId="77777777" w:rsidR="00CA1CCB" w:rsidRPr="006105C4" w:rsidRDefault="00CA1CCB" w:rsidP="00CA1CCB">
      <w:pPr>
        <w:keepNext/>
        <w:keepLines/>
        <w:widowControl w:val="0"/>
        <w:tabs>
          <w:tab w:val="left" w:pos="426"/>
          <w:tab w:val="left" w:pos="1134"/>
          <w:tab w:val="left" w:pos="2410"/>
        </w:tabs>
        <w:autoSpaceDE w:val="0"/>
        <w:autoSpaceDN w:val="0"/>
        <w:adjustRightInd w:val="0"/>
        <w:spacing w:line="180" w:lineRule="exact"/>
        <w:contextualSpacing/>
        <w:rPr>
          <w:rFonts w:ascii="Consolas" w:hAnsi="Consolas" w:cs="Times"/>
          <w:sz w:val="16"/>
          <w:szCs w:val="16"/>
        </w:rPr>
      </w:pPr>
      <w:r w:rsidRPr="006105C4">
        <w:rPr>
          <w:rFonts w:ascii="Consolas" w:hAnsi="Consolas" w:cs="Consolas Bold Italic"/>
          <w:sz w:val="16"/>
          <w:szCs w:val="16"/>
        </w:rPr>
        <w:tab/>
      </w:r>
      <w:proofErr w:type="spellStart"/>
      <w:proofErr w:type="gramStart"/>
      <w:r w:rsidRPr="006105C4">
        <w:rPr>
          <w:rFonts w:ascii="Consolas" w:hAnsi="Consolas" w:cs="Consolas Bold Italic"/>
          <w:sz w:val="16"/>
          <w:szCs w:val="16"/>
        </w:rPr>
        <w:t>edge</w:t>
      </w:r>
      <w:proofErr w:type="spellEnd"/>
      <w:proofErr w:type="gramEnd"/>
      <w:r w:rsidRPr="006105C4">
        <w:rPr>
          <w:rFonts w:ascii="Consolas" w:hAnsi="Consolas" w:cs="Consolas Bold Italic"/>
          <w:sz w:val="16"/>
          <w:szCs w:val="16"/>
        </w:rPr>
        <w:t xml:space="preserve"> [</w:t>
      </w:r>
      <w:r w:rsidRPr="006105C4">
        <w:rPr>
          <w:rFonts w:ascii="Consolas" w:hAnsi="Consolas" w:cs="Consolas Bold Italic"/>
          <w:sz w:val="16"/>
          <w:szCs w:val="16"/>
        </w:rPr>
        <w:tab/>
      </w:r>
      <w:proofErr w:type="spellStart"/>
      <w:r w:rsidRPr="006105C4">
        <w:rPr>
          <w:rFonts w:ascii="Consolas" w:hAnsi="Consolas" w:cs="Consolas Bold Italic"/>
          <w:sz w:val="16"/>
          <w:szCs w:val="16"/>
        </w:rPr>
        <w:t>color</w:t>
      </w:r>
      <w:proofErr w:type="spellEnd"/>
      <w:r w:rsidRPr="006105C4">
        <w:rPr>
          <w:rFonts w:ascii="Consolas" w:hAnsi="Consolas" w:cs="Consolas Bold Italic"/>
          <w:sz w:val="16"/>
          <w:szCs w:val="16"/>
        </w:rPr>
        <w:tab/>
        <w:t>= "</w:t>
      </w:r>
      <w:proofErr w:type="spellStart"/>
      <w:r w:rsidRPr="006105C4">
        <w:rPr>
          <w:rFonts w:ascii="Consolas" w:hAnsi="Consolas" w:cs="Consolas Bold Italic"/>
          <w:sz w:val="16"/>
          <w:szCs w:val="16"/>
        </w:rPr>
        <w:t>blue</w:t>
      </w:r>
      <w:proofErr w:type="spellEnd"/>
      <w:r w:rsidRPr="006105C4">
        <w:rPr>
          <w:rFonts w:ascii="Consolas" w:hAnsi="Consolas" w:cs="Consolas Bold Italic"/>
          <w:sz w:val="16"/>
          <w:szCs w:val="16"/>
        </w:rPr>
        <w:t xml:space="preserve">" ] </w:t>
      </w:r>
    </w:p>
    <w:p w14:paraId="5DEC56F7" w14:textId="77777777" w:rsidR="00CA1CCB" w:rsidRPr="006105C4" w:rsidRDefault="00CA1CCB" w:rsidP="00CA1CCB">
      <w:pPr>
        <w:keepNext/>
        <w:keepLines/>
        <w:widowControl w:val="0"/>
        <w:tabs>
          <w:tab w:val="left" w:pos="426"/>
          <w:tab w:val="left" w:pos="1134"/>
          <w:tab w:val="left" w:pos="2410"/>
        </w:tabs>
        <w:autoSpaceDE w:val="0"/>
        <w:autoSpaceDN w:val="0"/>
        <w:adjustRightInd w:val="0"/>
        <w:spacing w:line="180" w:lineRule="exact"/>
        <w:contextualSpacing/>
        <w:rPr>
          <w:rFonts w:ascii="Consolas" w:hAnsi="Consolas" w:cs="Times"/>
          <w:sz w:val="16"/>
          <w:szCs w:val="16"/>
        </w:rPr>
      </w:pPr>
    </w:p>
    <w:p w14:paraId="4ED12A2E" w14:textId="77777777" w:rsidR="00CA1CCB" w:rsidRPr="006105C4" w:rsidRDefault="00CA1CCB" w:rsidP="00CA1CCB">
      <w:pPr>
        <w:keepNext/>
        <w:keepLines/>
        <w:widowControl w:val="0"/>
        <w:tabs>
          <w:tab w:val="left" w:pos="426"/>
          <w:tab w:val="left" w:pos="1134"/>
          <w:tab w:val="left" w:pos="2410"/>
        </w:tabs>
        <w:autoSpaceDE w:val="0"/>
        <w:autoSpaceDN w:val="0"/>
        <w:adjustRightInd w:val="0"/>
        <w:spacing w:line="180" w:lineRule="exact"/>
        <w:contextualSpacing/>
        <w:rPr>
          <w:rFonts w:ascii="Consolas" w:hAnsi="Consolas" w:cs="Times"/>
          <w:sz w:val="16"/>
          <w:szCs w:val="16"/>
        </w:rPr>
      </w:pPr>
      <w:r w:rsidRPr="006105C4">
        <w:rPr>
          <w:rFonts w:ascii="Consolas" w:hAnsi="Consolas" w:cs="Times"/>
          <w:color w:val="18376A"/>
          <w:sz w:val="16"/>
          <w:szCs w:val="16"/>
        </w:rPr>
        <w:tab/>
        <w:t xml:space="preserve">3 [label = "{&lt;c&gt; 3 | </w:t>
      </w:r>
      <w:proofErr w:type="gramStart"/>
      <w:r w:rsidRPr="006105C4">
        <w:rPr>
          <w:rFonts w:ascii="Consolas" w:hAnsi="Consolas" w:cs="Times"/>
          <w:color w:val="18376A"/>
          <w:sz w:val="16"/>
          <w:szCs w:val="16"/>
        </w:rPr>
        <w:t>{ &lt;</w:t>
      </w:r>
      <w:proofErr w:type="gramEnd"/>
      <w:r w:rsidRPr="006105C4">
        <w:rPr>
          <w:rFonts w:ascii="Consolas" w:hAnsi="Consolas" w:cs="Times"/>
          <w:color w:val="18376A"/>
          <w:sz w:val="16"/>
          <w:szCs w:val="16"/>
        </w:rPr>
        <w:t>g&gt; | &lt;d&gt;}}"];</w:t>
      </w:r>
    </w:p>
    <w:p w14:paraId="494C087E" w14:textId="77777777" w:rsidR="00CA1CCB" w:rsidRPr="006105C4" w:rsidRDefault="00CA1CCB" w:rsidP="00CA1CCB">
      <w:pPr>
        <w:keepNext/>
        <w:keepLines/>
        <w:widowControl w:val="0"/>
        <w:tabs>
          <w:tab w:val="left" w:pos="426"/>
          <w:tab w:val="left" w:pos="1134"/>
          <w:tab w:val="left" w:pos="2410"/>
        </w:tabs>
        <w:autoSpaceDE w:val="0"/>
        <w:autoSpaceDN w:val="0"/>
        <w:adjustRightInd w:val="0"/>
        <w:spacing w:line="180" w:lineRule="exact"/>
        <w:contextualSpacing/>
        <w:rPr>
          <w:rFonts w:ascii="Consolas" w:hAnsi="Consolas" w:cs="Times"/>
          <w:color w:val="18376A"/>
          <w:sz w:val="16"/>
          <w:szCs w:val="16"/>
        </w:rPr>
      </w:pPr>
      <w:r w:rsidRPr="006105C4">
        <w:rPr>
          <w:rFonts w:ascii="Consolas" w:hAnsi="Consolas" w:cs="Times"/>
          <w:color w:val="18376A"/>
          <w:sz w:val="16"/>
          <w:szCs w:val="16"/>
        </w:rPr>
        <w:tab/>
        <w:t>3:g -&gt; 2</w:t>
      </w:r>
      <w:proofErr w:type="gramStart"/>
      <w:r w:rsidRPr="006105C4">
        <w:rPr>
          <w:rFonts w:ascii="Consolas" w:hAnsi="Consolas" w:cs="Times"/>
          <w:color w:val="18376A"/>
          <w:sz w:val="16"/>
          <w:szCs w:val="16"/>
        </w:rPr>
        <w:t>; </w:t>
      </w:r>
      <w:proofErr w:type="gramEnd"/>
    </w:p>
    <w:p w14:paraId="04EEA531" w14:textId="77777777" w:rsidR="00CA1CCB" w:rsidRPr="006105C4" w:rsidRDefault="00CA1CCB" w:rsidP="00CA1CCB">
      <w:pPr>
        <w:keepNext/>
        <w:keepLines/>
        <w:widowControl w:val="0"/>
        <w:tabs>
          <w:tab w:val="left" w:pos="426"/>
          <w:tab w:val="left" w:pos="1134"/>
          <w:tab w:val="left" w:pos="2410"/>
        </w:tabs>
        <w:autoSpaceDE w:val="0"/>
        <w:autoSpaceDN w:val="0"/>
        <w:adjustRightInd w:val="0"/>
        <w:spacing w:line="180" w:lineRule="exact"/>
        <w:contextualSpacing/>
        <w:rPr>
          <w:rFonts w:ascii="Consolas" w:hAnsi="Consolas" w:cs="Times"/>
          <w:color w:val="18376A"/>
          <w:sz w:val="16"/>
          <w:szCs w:val="16"/>
        </w:rPr>
      </w:pPr>
      <w:r w:rsidRPr="006105C4">
        <w:rPr>
          <w:rFonts w:ascii="Consolas" w:hAnsi="Consolas" w:cs="Times"/>
          <w:color w:val="18376A"/>
          <w:sz w:val="16"/>
          <w:szCs w:val="16"/>
        </w:rPr>
        <w:tab/>
        <w:t xml:space="preserve">2 [label = "{&lt;c&gt; 2 | </w:t>
      </w:r>
      <w:proofErr w:type="gramStart"/>
      <w:r w:rsidRPr="006105C4">
        <w:rPr>
          <w:rFonts w:ascii="Consolas" w:hAnsi="Consolas" w:cs="Times"/>
          <w:color w:val="18376A"/>
          <w:sz w:val="16"/>
          <w:szCs w:val="16"/>
        </w:rPr>
        <w:t>{ &lt;</w:t>
      </w:r>
      <w:proofErr w:type="gramEnd"/>
      <w:r w:rsidRPr="006105C4">
        <w:rPr>
          <w:rFonts w:ascii="Consolas" w:hAnsi="Consolas" w:cs="Times"/>
          <w:color w:val="18376A"/>
          <w:sz w:val="16"/>
          <w:szCs w:val="16"/>
        </w:rPr>
        <w:t>g&gt; | &lt;d&gt;}}"];</w:t>
      </w:r>
    </w:p>
    <w:p w14:paraId="5243ECFE" w14:textId="77777777" w:rsidR="00CA1CCB" w:rsidRPr="006105C4" w:rsidRDefault="00CA1CCB" w:rsidP="00CA1CCB">
      <w:pPr>
        <w:keepNext/>
        <w:keepLines/>
        <w:widowControl w:val="0"/>
        <w:tabs>
          <w:tab w:val="left" w:pos="426"/>
          <w:tab w:val="left" w:pos="1134"/>
          <w:tab w:val="left" w:pos="2410"/>
        </w:tabs>
        <w:autoSpaceDE w:val="0"/>
        <w:autoSpaceDN w:val="0"/>
        <w:adjustRightInd w:val="0"/>
        <w:spacing w:line="180" w:lineRule="exact"/>
        <w:contextualSpacing/>
        <w:rPr>
          <w:rFonts w:ascii="Consolas" w:hAnsi="Consolas" w:cs="Times"/>
          <w:color w:val="18376A"/>
          <w:sz w:val="16"/>
          <w:szCs w:val="16"/>
        </w:rPr>
      </w:pPr>
      <w:r w:rsidRPr="006105C4">
        <w:rPr>
          <w:rFonts w:ascii="Consolas" w:hAnsi="Consolas" w:cs="Times"/>
          <w:color w:val="18376A"/>
          <w:sz w:val="16"/>
          <w:szCs w:val="16"/>
        </w:rPr>
        <w:tab/>
        <w:t xml:space="preserve">2 [label = "{&lt;c&gt; 2 | </w:t>
      </w:r>
      <w:proofErr w:type="gramStart"/>
      <w:r w:rsidRPr="006105C4">
        <w:rPr>
          <w:rFonts w:ascii="Consolas" w:hAnsi="Consolas" w:cs="Times"/>
          <w:color w:val="18376A"/>
          <w:sz w:val="16"/>
          <w:szCs w:val="16"/>
        </w:rPr>
        <w:t>{ &lt;</w:t>
      </w:r>
      <w:proofErr w:type="gramEnd"/>
      <w:r w:rsidRPr="006105C4">
        <w:rPr>
          <w:rFonts w:ascii="Consolas" w:hAnsi="Consolas" w:cs="Times"/>
          <w:color w:val="18376A"/>
          <w:sz w:val="16"/>
          <w:szCs w:val="16"/>
        </w:rPr>
        <w:t xml:space="preserve">g&gt; | &lt;d&gt; NULL}}"]; </w:t>
      </w:r>
    </w:p>
    <w:p w14:paraId="12E79BDA" w14:textId="77777777" w:rsidR="00CA1CCB" w:rsidRPr="006105C4" w:rsidRDefault="00CA1CCB" w:rsidP="00CA1CCB">
      <w:pPr>
        <w:keepNext/>
        <w:keepLines/>
        <w:widowControl w:val="0"/>
        <w:tabs>
          <w:tab w:val="left" w:pos="426"/>
          <w:tab w:val="left" w:pos="1134"/>
          <w:tab w:val="left" w:pos="2410"/>
        </w:tabs>
        <w:autoSpaceDE w:val="0"/>
        <w:autoSpaceDN w:val="0"/>
        <w:adjustRightInd w:val="0"/>
        <w:spacing w:line="180" w:lineRule="exact"/>
        <w:contextualSpacing/>
        <w:rPr>
          <w:rFonts w:ascii="Consolas" w:hAnsi="Consolas" w:cs="Times"/>
          <w:color w:val="18376A"/>
          <w:sz w:val="16"/>
          <w:szCs w:val="16"/>
        </w:rPr>
      </w:pPr>
      <w:r w:rsidRPr="006105C4">
        <w:rPr>
          <w:rFonts w:ascii="Consolas" w:hAnsi="Consolas" w:cs="Times"/>
          <w:color w:val="18376A"/>
          <w:sz w:val="16"/>
          <w:szCs w:val="16"/>
        </w:rPr>
        <w:tab/>
        <w:t>2:g -&gt; 1</w:t>
      </w:r>
      <w:proofErr w:type="gramStart"/>
      <w:r w:rsidRPr="006105C4">
        <w:rPr>
          <w:rFonts w:ascii="Consolas" w:hAnsi="Consolas" w:cs="Times"/>
          <w:color w:val="18376A"/>
          <w:sz w:val="16"/>
          <w:szCs w:val="16"/>
        </w:rPr>
        <w:t>; </w:t>
      </w:r>
      <w:proofErr w:type="gramEnd"/>
    </w:p>
    <w:p w14:paraId="5A52A9EC" w14:textId="77777777" w:rsidR="00CA1CCB" w:rsidRPr="006105C4" w:rsidRDefault="00CA1CCB" w:rsidP="00CA1CCB">
      <w:pPr>
        <w:keepNext/>
        <w:keepLines/>
        <w:widowControl w:val="0"/>
        <w:tabs>
          <w:tab w:val="left" w:pos="426"/>
          <w:tab w:val="left" w:pos="1134"/>
          <w:tab w:val="left" w:pos="2410"/>
        </w:tabs>
        <w:autoSpaceDE w:val="0"/>
        <w:autoSpaceDN w:val="0"/>
        <w:adjustRightInd w:val="0"/>
        <w:spacing w:line="180" w:lineRule="exact"/>
        <w:contextualSpacing/>
        <w:rPr>
          <w:rFonts w:ascii="Consolas" w:hAnsi="Consolas" w:cs="Times"/>
          <w:color w:val="18376A"/>
          <w:sz w:val="16"/>
          <w:szCs w:val="16"/>
        </w:rPr>
      </w:pPr>
      <w:r w:rsidRPr="006105C4">
        <w:rPr>
          <w:rFonts w:ascii="Consolas" w:hAnsi="Consolas" w:cs="Times"/>
          <w:color w:val="18376A"/>
          <w:sz w:val="16"/>
          <w:szCs w:val="16"/>
        </w:rPr>
        <w:tab/>
        <w:t xml:space="preserve">1 [label = "{&lt;c&gt; 1 | </w:t>
      </w:r>
      <w:proofErr w:type="gramStart"/>
      <w:r w:rsidRPr="006105C4">
        <w:rPr>
          <w:rFonts w:ascii="Consolas" w:hAnsi="Consolas" w:cs="Times"/>
          <w:color w:val="18376A"/>
          <w:sz w:val="16"/>
          <w:szCs w:val="16"/>
        </w:rPr>
        <w:t>{ &lt;</w:t>
      </w:r>
      <w:proofErr w:type="gramEnd"/>
      <w:r w:rsidRPr="006105C4">
        <w:rPr>
          <w:rFonts w:ascii="Consolas" w:hAnsi="Consolas" w:cs="Times"/>
          <w:color w:val="18376A"/>
          <w:sz w:val="16"/>
          <w:szCs w:val="16"/>
        </w:rPr>
        <w:t>g&gt; | &lt;d&gt;}}"]; </w:t>
      </w:r>
    </w:p>
    <w:p w14:paraId="304DB7A0" w14:textId="77777777" w:rsidR="00CA1CCB" w:rsidRPr="006105C4" w:rsidRDefault="00CA1CCB" w:rsidP="00CA1CCB">
      <w:pPr>
        <w:keepNext/>
        <w:keepLines/>
        <w:widowControl w:val="0"/>
        <w:tabs>
          <w:tab w:val="left" w:pos="426"/>
          <w:tab w:val="left" w:pos="1134"/>
          <w:tab w:val="left" w:pos="2410"/>
        </w:tabs>
        <w:autoSpaceDE w:val="0"/>
        <w:autoSpaceDN w:val="0"/>
        <w:adjustRightInd w:val="0"/>
        <w:spacing w:line="180" w:lineRule="exact"/>
        <w:contextualSpacing/>
        <w:rPr>
          <w:rFonts w:ascii="Consolas" w:hAnsi="Consolas" w:cs="Times"/>
          <w:sz w:val="16"/>
          <w:szCs w:val="16"/>
        </w:rPr>
      </w:pPr>
      <w:r w:rsidRPr="006105C4">
        <w:rPr>
          <w:rFonts w:ascii="Consolas" w:hAnsi="Consolas" w:cs="Times"/>
          <w:color w:val="18376A"/>
          <w:sz w:val="16"/>
          <w:szCs w:val="16"/>
        </w:rPr>
        <w:tab/>
        <w:t xml:space="preserve">1 [label = "{&lt;c&gt; 1 | </w:t>
      </w:r>
      <w:proofErr w:type="gramStart"/>
      <w:r w:rsidRPr="006105C4">
        <w:rPr>
          <w:rFonts w:ascii="Consolas" w:hAnsi="Consolas" w:cs="Times"/>
          <w:color w:val="18376A"/>
          <w:sz w:val="16"/>
          <w:szCs w:val="16"/>
        </w:rPr>
        <w:t>{ &lt;</w:t>
      </w:r>
      <w:proofErr w:type="gramEnd"/>
      <w:r w:rsidRPr="006105C4">
        <w:rPr>
          <w:rFonts w:ascii="Consolas" w:hAnsi="Consolas" w:cs="Times"/>
          <w:color w:val="18376A"/>
          <w:sz w:val="16"/>
          <w:szCs w:val="16"/>
        </w:rPr>
        <w:t xml:space="preserve">g&gt; NULL | &lt;d&gt; NULL}}"]; </w:t>
      </w:r>
    </w:p>
    <w:p w14:paraId="308A3664" w14:textId="77777777" w:rsidR="00CA1CCB" w:rsidRPr="006105C4" w:rsidRDefault="00CA1CCB" w:rsidP="00CA1CCB">
      <w:pPr>
        <w:keepNext/>
        <w:keepLines/>
        <w:widowControl w:val="0"/>
        <w:tabs>
          <w:tab w:val="left" w:pos="426"/>
          <w:tab w:val="left" w:pos="1134"/>
          <w:tab w:val="left" w:pos="2410"/>
        </w:tabs>
        <w:autoSpaceDE w:val="0"/>
        <w:autoSpaceDN w:val="0"/>
        <w:adjustRightInd w:val="0"/>
        <w:spacing w:line="180" w:lineRule="exact"/>
        <w:contextualSpacing/>
        <w:rPr>
          <w:rFonts w:ascii="Consolas" w:hAnsi="Consolas" w:cs="Times"/>
          <w:color w:val="18376A"/>
          <w:sz w:val="16"/>
          <w:szCs w:val="16"/>
        </w:rPr>
      </w:pPr>
      <w:r w:rsidRPr="006105C4">
        <w:rPr>
          <w:rFonts w:ascii="Consolas" w:hAnsi="Consolas" w:cs="Times"/>
          <w:color w:val="18376A"/>
          <w:sz w:val="16"/>
          <w:szCs w:val="16"/>
        </w:rPr>
        <w:tab/>
        <w:t>3:d -&gt; 4</w:t>
      </w:r>
      <w:proofErr w:type="gramStart"/>
      <w:r w:rsidRPr="006105C4">
        <w:rPr>
          <w:rFonts w:ascii="Consolas" w:hAnsi="Consolas" w:cs="Times"/>
          <w:color w:val="18376A"/>
          <w:sz w:val="16"/>
          <w:szCs w:val="16"/>
        </w:rPr>
        <w:t>; </w:t>
      </w:r>
      <w:proofErr w:type="gramEnd"/>
    </w:p>
    <w:p w14:paraId="415555D2" w14:textId="77777777" w:rsidR="00CA1CCB" w:rsidRPr="006105C4" w:rsidRDefault="00CA1CCB" w:rsidP="00CA1CCB">
      <w:pPr>
        <w:keepNext/>
        <w:keepLines/>
        <w:widowControl w:val="0"/>
        <w:tabs>
          <w:tab w:val="left" w:pos="426"/>
          <w:tab w:val="left" w:pos="1134"/>
          <w:tab w:val="left" w:pos="2410"/>
        </w:tabs>
        <w:autoSpaceDE w:val="0"/>
        <w:autoSpaceDN w:val="0"/>
        <w:adjustRightInd w:val="0"/>
        <w:spacing w:line="180" w:lineRule="exact"/>
        <w:contextualSpacing/>
        <w:rPr>
          <w:rFonts w:ascii="Consolas" w:hAnsi="Consolas" w:cs="Times"/>
          <w:color w:val="18376A"/>
          <w:sz w:val="16"/>
          <w:szCs w:val="16"/>
        </w:rPr>
      </w:pPr>
      <w:r w:rsidRPr="006105C4">
        <w:rPr>
          <w:rFonts w:ascii="Consolas" w:hAnsi="Consolas" w:cs="Times"/>
          <w:color w:val="18376A"/>
          <w:sz w:val="16"/>
          <w:szCs w:val="16"/>
        </w:rPr>
        <w:tab/>
        <w:t xml:space="preserve">4 [label = "{&lt;c&gt; 4 | </w:t>
      </w:r>
      <w:proofErr w:type="gramStart"/>
      <w:r w:rsidRPr="006105C4">
        <w:rPr>
          <w:rFonts w:ascii="Consolas" w:hAnsi="Consolas" w:cs="Times"/>
          <w:color w:val="18376A"/>
          <w:sz w:val="16"/>
          <w:szCs w:val="16"/>
        </w:rPr>
        <w:t>{ &lt;</w:t>
      </w:r>
      <w:proofErr w:type="gramEnd"/>
      <w:r w:rsidRPr="006105C4">
        <w:rPr>
          <w:rFonts w:ascii="Consolas" w:hAnsi="Consolas" w:cs="Times"/>
          <w:color w:val="18376A"/>
          <w:sz w:val="16"/>
          <w:szCs w:val="16"/>
        </w:rPr>
        <w:t>g&gt; | &lt;d&gt;}}"]; </w:t>
      </w:r>
    </w:p>
    <w:p w14:paraId="01CA3BAD" w14:textId="77777777" w:rsidR="00CA1CCB" w:rsidRPr="006105C4" w:rsidRDefault="00CA1CCB" w:rsidP="00CA1CCB">
      <w:pPr>
        <w:keepNext/>
        <w:keepLines/>
        <w:widowControl w:val="0"/>
        <w:tabs>
          <w:tab w:val="left" w:pos="426"/>
          <w:tab w:val="left" w:pos="1134"/>
          <w:tab w:val="left" w:pos="2410"/>
        </w:tabs>
        <w:autoSpaceDE w:val="0"/>
        <w:autoSpaceDN w:val="0"/>
        <w:adjustRightInd w:val="0"/>
        <w:spacing w:line="180" w:lineRule="exact"/>
        <w:contextualSpacing/>
        <w:rPr>
          <w:rFonts w:ascii="Consolas" w:hAnsi="Consolas" w:cs="Times"/>
          <w:color w:val="18376A"/>
          <w:sz w:val="16"/>
          <w:szCs w:val="16"/>
        </w:rPr>
      </w:pPr>
      <w:r w:rsidRPr="006105C4">
        <w:rPr>
          <w:rFonts w:ascii="Consolas" w:hAnsi="Consolas" w:cs="Times"/>
          <w:color w:val="18376A"/>
          <w:sz w:val="16"/>
          <w:szCs w:val="16"/>
        </w:rPr>
        <w:tab/>
        <w:t xml:space="preserve">4 [label = "{&lt;c&gt; 4 | </w:t>
      </w:r>
      <w:proofErr w:type="gramStart"/>
      <w:r w:rsidRPr="006105C4">
        <w:rPr>
          <w:rFonts w:ascii="Consolas" w:hAnsi="Consolas" w:cs="Times"/>
          <w:color w:val="18376A"/>
          <w:sz w:val="16"/>
          <w:szCs w:val="16"/>
        </w:rPr>
        <w:t>{ &lt;</w:t>
      </w:r>
      <w:proofErr w:type="gramEnd"/>
      <w:r w:rsidRPr="006105C4">
        <w:rPr>
          <w:rFonts w:ascii="Consolas" w:hAnsi="Consolas" w:cs="Times"/>
          <w:color w:val="18376A"/>
          <w:sz w:val="16"/>
          <w:szCs w:val="16"/>
        </w:rPr>
        <w:t>g&gt; NULL | &lt;d&gt;}}"];</w:t>
      </w:r>
    </w:p>
    <w:p w14:paraId="465FFBEB" w14:textId="77777777" w:rsidR="00CA1CCB" w:rsidRPr="006105C4" w:rsidRDefault="00CA1CCB" w:rsidP="00CA1CCB">
      <w:pPr>
        <w:keepNext/>
        <w:keepLines/>
        <w:widowControl w:val="0"/>
        <w:tabs>
          <w:tab w:val="left" w:pos="426"/>
          <w:tab w:val="left" w:pos="1134"/>
          <w:tab w:val="left" w:pos="2410"/>
        </w:tabs>
        <w:autoSpaceDE w:val="0"/>
        <w:autoSpaceDN w:val="0"/>
        <w:adjustRightInd w:val="0"/>
        <w:spacing w:line="180" w:lineRule="exact"/>
        <w:contextualSpacing/>
        <w:rPr>
          <w:rFonts w:ascii="Consolas" w:hAnsi="Consolas" w:cs="Times"/>
          <w:color w:val="18376A"/>
          <w:sz w:val="16"/>
          <w:szCs w:val="16"/>
        </w:rPr>
      </w:pPr>
      <w:r w:rsidRPr="006105C4">
        <w:rPr>
          <w:rFonts w:ascii="Consolas" w:hAnsi="Consolas" w:cs="Times"/>
          <w:color w:val="18376A"/>
          <w:sz w:val="16"/>
          <w:szCs w:val="16"/>
        </w:rPr>
        <w:tab/>
        <w:t>4:d -&gt; 5</w:t>
      </w:r>
      <w:proofErr w:type="gramStart"/>
      <w:r w:rsidRPr="006105C4">
        <w:rPr>
          <w:rFonts w:ascii="Consolas" w:hAnsi="Consolas" w:cs="Times"/>
          <w:color w:val="18376A"/>
          <w:sz w:val="16"/>
          <w:szCs w:val="16"/>
        </w:rPr>
        <w:t>; </w:t>
      </w:r>
      <w:proofErr w:type="gramEnd"/>
    </w:p>
    <w:p w14:paraId="6B503652" w14:textId="77777777" w:rsidR="00CA1CCB" w:rsidRPr="006105C4" w:rsidRDefault="00CA1CCB" w:rsidP="00CA1CCB">
      <w:pPr>
        <w:keepNext/>
        <w:keepLines/>
        <w:widowControl w:val="0"/>
        <w:tabs>
          <w:tab w:val="left" w:pos="426"/>
          <w:tab w:val="left" w:pos="1134"/>
          <w:tab w:val="left" w:pos="2410"/>
        </w:tabs>
        <w:autoSpaceDE w:val="0"/>
        <w:autoSpaceDN w:val="0"/>
        <w:adjustRightInd w:val="0"/>
        <w:spacing w:line="180" w:lineRule="exact"/>
        <w:contextualSpacing/>
        <w:rPr>
          <w:rFonts w:ascii="Consolas" w:hAnsi="Consolas" w:cs="Times"/>
          <w:color w:val="18376A"/>
          <w:sz w:val="16"/>
          <w:szCs w:val="16"/>
        </w:rPr>
      </w:pPr>
      <w:r w:rsidRPr="006105C4">
        <w:rPr>
          <w:rFonts w:ascii="Consolas" w:hAnsi="Consolas" w:cs="Times"/>
          <w:color w:val="18376A"/>
          <w:sz w:val="16"/>
          <w:szCs w:val="16"/>
        </w:rPr>
        <w:tab/>
        <w:t xml:space="preserve">5 [label = "{&lt;c&gt; 5 | </w:t>
      </w:r>
      <w:proofErr w:type="gramStart"/>
      <w:r w:rsidRPr="006105C4">
        <w:rPr>
          <w:rFonts w:ascii="Consolas" w:hAnsi="Consolas" w:cs="Times"/>
          <w:color w:val="18376A"/>
          <w:sz w:val="16"/>
          <w:szCs w:val="16"/>
        </w:rPr>
        <w:t>{ &lt;</w:t>
      </w:r>
      <w:proofErr w:type="gramEnd"/>
      <w:r w:rsidRPr="006105C4">
        <w:rPr>
          <w:rFonts w:ascii="Consolas" w:hAnsi="Consolas" w:cs="Times"/>
          <w:color w:val="18376A"/>
          <w:sz w:val="16"/>
          <w:szCs w:val="16"/>
        </w:rPr>
        <w:t>g&gt; | &lt;d&gt;}}"]; </w:t>
      </w:r>
    </w:p>
    <w:p w14:paraId="7F40D15C" w14:textId="77777777" w:rsidR="00CA1CCB" w:rsidRPr="006105C4" w:rsidRDefault="00CA1CCB" w:rsidP="00CA1CCB">
      <w:pPr>
        <w:keepNext/>
        <w:keepLines/>
        <w:widowControl w:val="0"/>
        <w:tabs>
          <w:tab w:val="left" w:pos="426"/>
          <w:tab w:val="left" w:pos="1134"/>
          <w:tab w:val="left" w:pos="2410"/>
        </w:tabs>
        <w:autoSpaceDE w:val="0"/>
        <w:autoSpaceDN w:val="0"/>
        <w:adjustRightInd w:val="0"/>
        <w:spacing w:line="180" w:lineRule="exact"/>
        <w:contextualSpacing/>
        <w:rPr>
          <w:rFonts w:ascii="Consolas" w:hAnsi="Consolas" w:cs="Times"/>
          <w:sz w:val="16"/>
          <w:szCs w:val="16"/>
        </w:rPr>
      </w:pPr>
      <w:r w:rsidRPr="006105C4">
        <w:rPr>
          <w:rFonts w:ascii="Consolas" w:hAnsi="Consolas" w:cs="Times"/>
          <w:color w:val="18376A"/>
          <w:sz w:val="16"/>
          <w:szCs w:val="16"/>
        </w:rPr>
        <w:tab/>
        <w:t xml:space="preserve">5 [label = "{&lt;c&gt; 5 | </w:t>
      </w:r>
      <w:proofErr w:type="gramStart"/>
      <w:r w:rsidRPr="006105C4">
        <w:rPr>
          <w:rFonts w:ascii="Consolas" w:hAnsi="Consolas" w:cs="Times"/>
          <w:color w:val="18376A"/>
          <w:sz w:val="16"/>
          <w:szCs w:val="16"/>
        </w:rPr>
        <w:t>{ &lt;</w:t>
      </w:r>
      <w:proofErr w:type="gramEnd"/>
      <w:r w:rsidRPr="006105C4">
        <w:rPr>
          <w:rFonts w:ascii="Consolas" w:hAnsi="Consolas" w:cs="Times"/>
          <w:color w:val="18376A"/>
          <w:sz w:val="16"/>
          <w:szCs w:val="16"/>
        </w:rPr>
        <w:t>g&gt; NULL | &lt;d&gt; NULL}}"];</w:t>
      </w:r>
    </w:p>
    <w:p w14:paraId="74ACB413" w14:textId="77777777" w:rsidR="00CA1CCB" w:rsidRPr="003F1C23" w:rsidRDefault="00CA1CCB" w:rsidP="00CA1CCB">
      <w:pPr>
        <w:keepNext/>
        <w:keepLines/>
        <w:widowControl w:val="0"/>
        <w:tabs>
          <w:tab w:val="left" w:pos="426"/>
          <w:tab w:val="left" w:pos="1134"/>
          <w:tab w:val="left" w:pos="2410"/>
        </w:tabs>
        <w:autoSpaceDE w:val="0"/>
        <w:autoSpaceDN w:val="0"/>
        <w:adjustRightInd w:val="0"/>
        <w:spacing w:line="180" w:lineRule="exact"/>
        <w:contextualSpacing/>
        <w:rPr>
          <w:rFonts w:ascii="Consolas" w:hAnsi="Consolas" w:cs="Consolas Bold Italic"/>
          <w:sz w:val="16"/>
          <w:szCs w:val="16"/>
        </w:rPr>
      </w:pPr>
      <w:r w:rsidRPr="006105C4">
        <w:rPr>
          <w:rFonts w:ascii="Consolas" w:hAnsi="Consolas" w:cs="Consolas Bold Italic"/>
          <w:sz w:val="16"/>
          <w:szCs w:val="16"/>
        </w:rPr>
        <w:t>}</w:t>
      </w:r>
    </w:p>
    <w:p w14:paraId="20852E45" w14:textId="77777777" w:rsidR="00CA1CCB" w:rsidRDefault="00CA1CCB" w:rsidP="00CA1CCB">
      <w:pPr>
        <w:widowControl w:val="0"/>
        <w:autoSpaceDE w:val="0"/>
        <w:autoSpaceDN w:val="0"/>
        <w:adjustRightInd w:val="0"/>
        <w:spacing w:line="180" w:lineRule="exact"/>
        <w:contextualSpacing/>
        <w:rPr>
          <w:rFonts w:ascii="Consolas" w:hAnsi="Consolas" w:cs="Consolas Bold Italic"/>
        </w:rPr>
      </w:pPr>
    </w:p>
    <w:p w14:paraId="304CE02A" w14:textId="77777777" w:rsidR="00CA1CCB" w:rsidRDefault="00CA1CCB" w:rsidP="00CA1CCB">
      <w:pPr>
        <w:widowControl w:val="0"/>
        <w:autoSpaceDE w:val="0"/>
        <w:autoSpaceDN w:val="0"/>
        <w:adjustRightInd w:val="0"/>
        <w:spacing w:line="180" w:lineRule="exact"/>
        <w:contextualSpacing/>
        <w:rPr>
          <w:rFonts w:ascii="Consolas" w:hAnsi="Consolas" w:cs="Consolas Bold Italic"/>
        </w:rPr>
      </w:pPr>
    </w:p>
    <w:p w14:paraId="10406F98" w14:textId="77777777" w:rsidR="00CA1CCB" w:rsidRDefault="00CA1CCB" w:rsidP="00CA1CCB">
      <w:pPr>
        <w:widowControl w:val="0"/>
        <w:autoSpaceDE w:val="0"/>
        <w:autoSpaceDN w:val="0"/>
        <w:adjustRightInd w:val="0"/>
        <w:spacing w:line="180" w:lineRule="exact"/>
        <w:contextualSpacing/>
        <w:rPr>
          <w:rFonts w:ascii="Consolas" w:hAnsi="Consolas" w:cs="Consolas Bold Italic"/>
        </w:rPr>
      </w:pPr>
    </w:p>
    <w:p w14:paraId="1305E6E0" w14:textId="4E09CAAA" w:rsidR="00CA1CCB" w:rsidRDefault="00CA1CCB" w:rsidP="00CA1CCB">
      <w:pPr>
        <w:widowControl w:val="0"/>
        <w:autoSpaceDE w:val="0"/>
        <w:autoSpaceDN w:val="0"/>
        <w:adjustRightInd w:val="0"/>
        <w:spacing w:line="180" w:lineRule="exact"/>
        <w:contextualSpacing/>
        <w:rPr>
          <w:rFonts w:ascii="Consolas" w:hAnsi="Consolas" w:cs="Consolas Bold Italic"/>
        </w:rPr>
      </w:pPr>
    </w:p>
    <w:p w14:paraId="3C7872E5" w14:textId="2366D9F6" w:rsidR="00CA1CCB" w:rsidRDefault="00CA1CCB" w:rsidP="00CA1CCB">
      <w:pPr>
        <w:widowControl w:val="0"/>
        <w:autoSpaceDE w:val="0"/>
        <w:autoSpaceDN w:val="0"/>
        <w:adjustRightInd w:val="0"/>
        <w:spacing w:line="180" w:lineRule="exact"/>
        <w:contextualSpacing/>
        <w:rPr>
          <w:rFonts w:ascii="Consolas" w:hAnsi="Consolas" w:cs="Consolas Bold Italic"/>
        </w:rPr>
      </w:pPr>
    </w:p>
    <w:p w14:paraId="73DC9434" w14:textId="77777777" w:rsidR="00CA1CCB" w:rsidRDefault="00CA1CCB" w:rsidP="00CA1CCB">
      <w:pPr>
        <w:widowControl w:val="0"/>
        <w:autoSpaceDE w:val="0"/>
        <w:autoSpaceDN w:val="0"/>
        <w:adjustRightInd w:val="0"/>
        <w:spacing w:line="180" w:lineRule="exact"/>
        <w:contextualSpacing/>
        <w:rPr>
          <w:rFonts w:ascii="Consolas" w:hAnsi="Consolas" w:cs="Consolas Bold Italic"/>
        </w:rPr>
      </w:pPr>
    </w:p>
    <w:p w14:paraId="702E8700" w14:textId="77777777" w:rsidR="00CA1CCB" w:rsidRDefault="00CA1CCB" w:rsidP="00CA1CCB">
      <w:pPr>
        <w:widowControl w:val="0"/>
        <w:autoSpaceDE w:val="0"/>
        <w:autoSpaceDN w:val="0"/>
        <w:adjustRightInd w:val="0"/>
        <w:spacing w:line="180" w:lineRule="exact"/>
        <w:contextualSpacing/>
        <w:rPr>
          <w:rFonts w:ascii="Consolas" w:hAnsi="Consolas" w:cs="Consolas Bold Italic"/>
        </w:rPr>
      </w:pPr>
    </w:p>
    <w:p w14:paraId="43FDEB6F" w14:textId="77777777" w:rsidR="00CA1CCB" w:rsidRDefault="00CA1CCB" w:rsidP="00CA1CCB">
      <w:pPr>
        <w:widowControl w:val="0"/>
        <w:autoSpaceDE w:val="0"/>
        <w:autoSpaceDN w:val="0"/>
        <w:adjustRightInd w:val="0"/>
        <w:spacing w:line="180" w:lineRule="exact"/>
        <w:contextualSpacing/>
        <w:rPr>
          <w:rFonts w:ascii="Consolas" w:hAnsi="Consolas" w:cs="Consolas Bold Italic"/>
        </w:rPr>
      </w:pPr>
    </w:p>
    <w:p w14:paraId="7F3DD278" w14:textId="77777777" w:rsidR="00CA1CCB" w:rsidRDefault="00CA1CCB" w:rsidP="00CA1CCB">
      <w:pPr>
        <w:widowControl w:val="0"/>
        <w:autoSpaceDE w:val="0"/>
        <w:autoSpaceDN w:val="0"/>
        <w:adjustRightInd w:val="0"/>
        <w:spacing w:line="180" w:lineRule="exact"/>
        <w:contextualSpacing/>
        <w:rPr>
          <w:rFonts w:ascii="Consolas" w:hAnsi="Consolas" w:cs="Consolas Bold Italic"/>
        </w:rPr>
      </w:pPr>
    </w:p>
    <w:p w14:paraId="2AED75F8" w14:textId="12537416" w:rsidR="00CA1CCB" w:rsidRDefault="00CA1CCB" w:rsidP="000B7303">
      <w:pPr>
        <w:widowControl w:val="0"/>
        <w:autoSpaceDE w:val="0"/>
        <w:autoSpaceDN w:val="0"/>
        <w:adjustRightInd w:val="0"/>
        <w:spacing w:line="180" w:lineRule="exact"/>
        <w:contextualSpacing/>
        <w:rPr>
          <w:rFonts w:ascii="Consolas" w:hAnsi="Consolas" w:cs="Consolas Bold Italic"/>
        </w:rPr>
        <w:sectPr w:rsidR="00CA1CCB" w:rsidSect="00CA1CCB">
          <w:type w:val="continuous"/>
          <w:pgSz w:w="11906" w:h="16838"/>
          <w:pgMar w:top="1417" w:right="1417" w:bottom="1417" w:left="1417" w:header="708" w:footer="708" w:gutter="0"/>
          <w:cols w:num="2" w:space="1134" w:equalWidth="0">
            <w:col w:w="5670" w:space="1134"/>
            <w:col w:w="2268"/>
          </w:cols>
          <w:docGrid w:linePitch="360"/>
        </w:sectPr>
      </w:pPr>
      <w:bookmarkStart w:id="0" w:name="_GoBack"/>
      <w:bookmarkEnd w:id="0"/>
    </w:p>
    <w:p w14:paraId="6F7B76CB" w14:textId="3AC88278" w:rsidR="0043758B" w:rsidRDefault="0043758B" w:rsidP="0043758B">
      <w:pPr>
        <w:rPr>
          <w:rFonts w:ascii="Times" w:hAnsi="Times" w:cs="Times"/>
        </w:rPr>
      </w:pPr>
    </w:p>
    <w:p w14:paraId="74DB4D27" w14:textId="77777777" w:rsidR="00AB690A" w:rsidRDefault="00AB690A" w:rsidP="00AB690A">
      <w:pPr>
        <w:pStyle w:val="Question"/>
      </w:pPr>
    </w:p>
    <w:p w14:paraId="74B9A5DE" w14:textId="77777777" w:rsidR="00AB690A" w:rsidRDefault="0043758B" w:rsidP="00AB690A">
      <w:pPr>
        <w:pStyle w:val="TexteQuestion"/>
      </w:pPr>
      <w:r>
        <w:t xml:space="preserve">Développez la fonction </w:t>
      </w:r>
      <w:proofErr w:type="spellStart"/>
      <w:r w:rsidRPr="00F00603">
        <w:rPr>
          <w:rFonts w:ascii="Consolas Bold Italic" w:hAnsi="Consolas Bold Italic" w:cs="Consolas Bold Italic"/>
          <w:sz w:val="20"/>
          <w:szCs w:val="20"/>
        </w:rPr>
        <w:t>genererDotPng</w:t>
      </w:r>
      <w:proofErr w:type="spellEnd"/>
      <w:r w:rsidRPr="00F00603">
        <w:rPr>
          <w:rFonts w:ascii="Consolas Bold Italic" w:hAnsi="Consolas Bold Italic" w:cs="Consolas Bold Italic"/>
          <w:sz w:val="20"/>
          <w:szCs w:val="20"/>
        </w:rPr>
        <w:t>()</w:t>
      </w:r>
      <w:r>
        <w:rPr>
          <w:rFonts w:ascii="Consolas Bold Italic" w:hAnsi="Consolas Bold Italic" w:cs="Consolas Bold Italic"/>
        </w:rPr>
        <w:t xml:space="preserve"> </w:t>
      </w:r>
      <w:r>
        <w:t>qui prend en charge la production dans un fichier préalablement ouvert, des lignes décrivant les nœuds et les arcs d’un arbre – lignes de couleur bleue dans l’exemple ci-dessus –. </w:t>
      </w:r>
    </w:p>
    <w:p w14:paraId="1C2BC336" w14:textId="111D27EB" w:rsidR="00AB690A" w:rsidRDefault="0043758B" w:rsidP="00AB690A">
      <w:pPr>
        <w:pStyle w:val="TexteQuestion"/>
      </w:pPr>
      <w:r>
        <w:t xml:space="preserve">Cette fonction est utilisée par la fonction </w:t>
      </w:r>
      <w:proofErr w:type="spellStart"/>
      <w:proofErr w:type="gramStart"/>
      <w:r w:rsidRPr="00F00603">
        <w:rPr>
          <w:rFonts w:ascii="Consolas Bold Italic" w:hAnsi="Consolas Bold Italic" w:cs="Consolas Bold Italic"/>
          <w:sz w:val="20"/>
          <w:szCs w:val="20"/>
        </w:rPr>
        <w:t>creerDotABR</w:t>
      </w:r>
      <w:proofErr w:type="spellEnd"/>
      <w:r w:rsidRPr="00F00603">
        <w:rPr>
          <w:rFonts w:ascii="Consolas Bold Italic" w:hAnsi="Consolas Bold Italic" w:cs="Consolas Bold Italic"/>
          <w:sz w:val="20"/>
          <w:szCs w:val="20"/>
        </w:rPr>
        <w:t>(</w:t>
      </w:r>
      <w:proofErr w:type="gramEnd"/>
      <w:r w:rsidRPr="00F00603">
        <w:rPr>
          <w:rFonts w:ascii="Consolas Bold Italic" w:hAnsi="Consolas Bold Italic" w:cs="Consolas Bold Italic"/>
          <w:sz w:val="20"/>
          <w:szCs w:val="20"/>
        </w:rPr>
        <w:t>)</w:t>
      </w:r>
      <w:r>
        <w:rPr>
          <w:rFonts w:ascii="Consolas Bold Italic" w:hAnsi="Consolas Bold Italic" w:cs="Consolas Bold Italic"/>
        </w:rPr>
        <w:t xml:space="preserve"> </w:t>
      </w:r>
      <w:r>
        <w:t xml:space="preserve">qui crée le fichier </w:t>
      </w:r>
      <w:r w:rsidRPr="00F00603">
        <w:rPr>
          <w:rFonts w:ascii="Consolas Bold Italic" w:hAnsi="Consolas Bold Italic" w:cs="Consolas Bold Italic"/>
          <w:sz w:val="20"/>
          <w:szCs w:val="20"/>
        </w:rPr>
        <w:t>.dot</w:t>
      </w:r>
      <w:r>
        <w:t xml:space="preserve">, y copie le préambule - </w:t>
      </w:r>
      <w:proofErr w:type="spellStart"/>
      <w:r w:rsidRPr="00F00603">
        <w:rPr>
          <w:rFonts w:ascii="Consolas Bold Italic" w:hAnsi="Consolas Bold Italic" w:cs="Consolas Bold Italic"/>
          <w:sz w:val="20"/>
          <w:szCs w:val="20"/>
        </w:rPr>
        <w:t>digraph</w:t>
      </w:r>
      <w:proofErr w:type="spellEnd"/>
      <w:r w:rsidRPr="00F00603">
        <w:rPr>
          <w:rFonts w:ascii="Consolas Bold Italic" w:hAnsi="Consolas Bold Italic" w:cs="Consolas Bold Italic"/>
          <w:sz w:val="20"/>
          <w:szCs w:val="20"/>
        </w:rPr>
        <w:t xml:space="preserve"> </w:t>
      </w:r>
      <w:proofErr w:type="spellStart"/>
      <w:r w:rsidRPr="00F00603">
        <w:rPr>
          <w:rFonts w:ascii="Consolas Bold Italic" w:hAnsi="Consolas Bold Italic" w:cs="Consolas Bold Italic"/>
          <w:sz w:val="20"/>
          <w:szCs w:val="20"/>
        </w:rPr>
        <w:t>Abr</w:t>
      </w:r>
      <w:proofErr w:type="spellEnd"/>
      <w:r w:rsidRPr="00F00603">
        <w:rPr>
          <w:rFonts w:ascii="Consolas Bold Italic" w:hAnsi="Consolas Bold Italic" w:cs="Consolas Bold Italic"/>
          <w:sz w:val="20"/>
          <w:szCs w:val="20"/>
        </w:rPr>
        <w:t xml:space="preserve"> { ...</w:t>
      </w:r>
      <w:r>
        <w:rPr>
          <w:rFonts w:ascii="Consolas Bold Italic" w:hAnsi="Consolas Bold Italic" w:cs="Consolas Bold Italic"/>
          <w:sz w:val="18"/>
          <w:szCs w:val="18"/>
        </w:rPr>
        <w:t xml:space="preserve"> </w:t>
      </w:r>
      <w:r>
        <w:t xml:space="preserve">-, puis génère le fichier </w:t>
      </w:r>
      <w:r w:rsidRPr="00F00603">
        <w:rPr>
          <w:rFonts w:ascii="Consolas Bold Italic" w:hAnsi="Consolas Bold Italic" w:cs="Consolas Bold Italic"/>
          <w:sz w:val="20"/>
          <w:szCs w:val="20"/>
        </w:rPr>
        <w:t>.</w:t>
      </w:r>
      <w:proofErr w:type="spellStart"/>
      <w:r w:rsidRPr="00F00603">
        <w:rPr>
          <w:rFonts w:ascii="Consolas Bold Italic" w:hAnsi="Consolas Bold Italic" w:cs="Consolas Bold Italic"/>
          <w:sz w:val="20"/>
          <w:szCs w:val="20"/>
        </w:rPr>
        <w:t>png</w:t>
      </w:r>
      <w:proofErr w:type="spellEnd"/>
      <w:r>
        <w:t>. </w:t>
      </w:r>
    </w:p>
    <w:p w14:paraId="5BCDA636" w14:textId="1BC09F5A" w:rsidR="0043758B" w:rsidRDefault="0043758B" w:rsidP="00BA4EF6">
      <w:pPr>
        <w:pStyle w:val="TexteQuestion"/>
        <w:rPr>
          <w:rFonts w:ascii="Consolas Bold Italic" w:hAnsi="Consolas Bold Italic" w:cs="Consolas Bold Italic"/>
          <w:sz w:val="20"/>
          <w:szCs w:val="20"/>
        </w:rPr>
      </w:pPr>
      <w:r>
        <w:t xml:space="preserve">Le test de cette fonction est réalisé par la fonction </w:t>
      </w:r>
      <w:proofErr w:type="spellStart"/>
      <w:r w:rsidRPr="00F00603">
        <w:rPr>
          <w:rFonts w:ascii="Consolas Bold Italic" w:hAnsi="Consolas Bold Italic" w:cs="Consolas Bold Italic"/>
          <w:sz w:val="20"/>
          <w:szCs w:val="20"/>
        </w:rPr>
        <w:t>test_</w:t>
      </w:r>
      <w:proofErr w:type="gramStart"/>
      <w:r w:rsidRPr="00F00603">
        <w:rPr>
          <w:rFonts w:ascii="Consolas Bold Italic" w:hAnsi="Consolas Bold Italic" w:cs="Consolas Bold Italic"/>
          <w:sz w:val="20"/>
          <w:szCs w:val="20"/>
        </w:rPr>
        <w:t>creerDotPng</w:t>
      </w:r>
      <w:proofErr w:type="spellEnd"/>
      <w:r w:rsidRPr="00F00603">
        <w:rPr>
          <w:rFonts w:ascii="Consolas Bold Italic" w:hAnsi="Consolas Bold Italic" w:cs="Consolas Bold Italic"/>
          <w:sz w:val="20"/>
          <w:szCs w:val="20"/>
        </w:rPr>
        <w:t>(</w:t>
      </w:r>
      <w:proofErr w:type="gramEnd"/>
      <w:r w:rsidRPr="00F00603">
        <w:rPr>
          <w:rFonts w:ascii="Consolas Bold Italic" w:hAnsi="Consolas Bold Italic" w:cs="Consolas Bold Italic"/>
          <w:sz w:val="20"/>
          <w:szCs w:val="20"/>
        </w:rPr>
        <w:t>).</w:t>
      </w:r>
    </w:p>
    <w:sectPr w:rsidR="0043758B" w:rsidSect="00CA1CCB">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7BBD4B" w14:textId="77777777" w:rsidR="009373DF" w:rsidRDefault="009373DF" w:rsidP="00574388">
      <w:r>
        <w:separator/>
      </w:r>
    </w:p>
  </w:endnote>
  <w:endnote w:type="continuationSeparator" w:id="0">
    <w:p w14:paraId="2640C2C4" w14:textId="77777777" w:rsidR="009373DF" w:rsidRDefault="009373DF" w:rsidP="00574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imes">
    <w:altName w:val="Times Roman"/>
    <w:panose1 w:val="02000500000000000000"/>
    <w:charset w:val="4D"/>
    <w:family w:val="roman"/>
    <w:notTrueType/>
    <w:pitch w:val="variable"/>
    <w:sig w:usb0="00000003" w:usb1="00000000" w:usb2="00000000" w:usb3="00000000" w:csb0="00000001" w:csb1="00000000"/>
  </w:font>
  <w:font w:name="Consolas Bold Italic">
    <w:panose1 w:val="020B07090202040A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A3EFC" w14:textId="0D34490E" w:rsidR="009373DF" w:rsidRPr="00C74798" w:rsidRDefault="009373DF" w:rsidP="00C74798">
    <w:pPr>
      <w:pStyle w:val="Pieddepage"/>
      <w:pBdr>
        <w:top w:val="single" w:sz="4" w:space="1" w:color="auto"/>
      </w:pBdr>
      <w:rPr>
        <w:b/>
        <w:sz w:val="28"/>
        <w:szCs w:val="28"/>
      </w:rPr>
    </w:pPr>
    <w:r>
      <w:rPr>
        <w:b/>
        <w:sz w:val="28"/>
        <w:szCs w:val="28"/>
      </w:rPr>
      <w:t>TP n°4</w:t>
    </w:r>
    <w:r w:rsidRPr="00B827A1">
      <w:tab/>
    </w:r>
    <w:r>
      <w:rPr>
        <w:rStyle w:val="Accentuation"/>
      </w:rPr>
      <w:t>Complexité et algorithmique avancée</w:t>
    </w:r>
    <w:r w:rsidRPr="00B827A1">
      <w:tab/>
    </w:r>
    <w:r w:rsidRPr="00B827A1">
      <w:rPr>
        <w:b/>
        <w:sz w:val="28"/>
        <w:szCs w:val="28"/>
      </w:rPr>
      <w:fldChar w:fldCharType="begin"/>
    </w:r>
    <w:r w:rsidRPr="00B827A1">
      <w:rPr>
        <w:b/>
        <w:sz w:val="28"/>
        <w:szCs w:val="28"/>
      </w:rPr>
      <w:instrText xml:space="preserve"> PAGE </w:instrText>
    </w:r>
    <w:r w:rsidRPr="00B827A1">
      <w:rPr>
        <w:b/>
        <w:sz w:val="28"/>
        <w:szCs w:val="28"/>
      </w:rPr>
      <w:fldChar w:fldCharType="separate"/>
    </w:r>
    <w:r w:rsidR="006856D2">
      <w:rPr>
        <w:b/>
        <w:noProof/>
        <w:sz w:val="28"/>
        <w:szCs w:val="28"/>
      </w:rPr>
      <w:t>4</w:t>
    </w:r>
    <w:r w:rsidRPr="00B827A1">
      <w:rPr>
        <w:b/>
        <w:sz w:val="28"/>
        <w:szCs w:val="2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FA2564" w14:textId="0799D736" w:rsidR="009373DF" w:rsidRPr="00B827A1" w:rsidRDefault="009373DF" w:rsidP="00D470E9">
    <w:pPr>
      <w:pStyle w:val="Pieddepage"/>
      <w:pBdr>
        <w:top w:val="single" w:sz="4" w:space="1" w:color="auto"/>
      </w:pBdr>
      <w:rPr>
        <w:b/>
        <w:sz w:val="28"/>
        <w:szCs w:val="28"/>
      </w:rPr>
    </w:pPr>
    <w:r>
      <w:rPr>
        <w:b/>
        <w:sz w:val="28"/>
        <w:szCs w:val="28"/>
      </w:rPr>
      <w:t>TP n°4</w:t>
    </w:r>
    <w:r w:rsidRPr="00B827A1">
      <w:tab/>
    </w:r>
    <w:r>
      <w:rPr>
        <w:rStyle w:val="Accentuation"/>
      </w:rPr>
      <w:t>Complexité et algorithmique avancée</w:t>
    </w:r>
    <w:r w:rsidRPr="00B827A1">
      <w:tab/>
    </w:r>
    <w:r w:rsidRPr="00B827A1">
      <w:rPr>
        <w:b/>
        <w:sz w:val="28"/>
        <w:szCs w:val="28"/>
      </w:rPr>
      <w:fldChar w:fldCharType="begin"/>
    </w:r>
    <w:r w:rsidRPr="00B827A1">
      <w:rPr>
        <w:b/>
        <w:sz w:val="28"/>
        <w:szCs w:val="28"/>
      </w:rPr>
      <w:instrText xml:space="preserve"> PAGE </w:instrText>
    </w:r>
    <w:r w:rsidRPr="00B827A1">
      <w:rPr>
        <w:b/>
        <w:sz w:val="28"/>
        <w:szCs w:val="28"/>
      </w:rPr>
      <w:fldChar w:fldCharType="separate"/>
    </w:r>
    <w:r>
      <w:rPr>
        <w:b/>
        <w:noProof/>
        <w:sz w:val="28"/>
        <w:szCs w:val="28"/>
      </w:rPr>
      <w:t>1</w:t>
    </w:r>
    <w:r w:rsidRPr="00B827A1">
      <w:rPr>
        <w:b/>
        <w:sz w:val="28"/>
        <w:szCs w:val="2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994EEB" w14:textId="77777777" w:rsidR="009373DF" w:rsidRDefault="009373DF" w:rsidP="00574388">
      <w:r>
        <w:separator/>
      </w:r>
    </w:p>
  </w:footnote>
  <w:footnote w:type="continuationSeparator" w:id="0">
    <w:p w14:paraId="25B01D3B" w14:textId="77777777" w:rsidR="009373DF" w:rsidRDefault="009373DF" w:rsidP="005743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3070"/>
      <w:gridCol w:w="3070"/>
      <w:gridCol w:w="3070"/>
    </w:tblGrid>
    <w:tr w:rsidR="009373DF" w14:paraId="333F8B0D" w14:textId="77777777" w:rsidTr="00B80BD0">
      <w:tc>
        <w:tcPr>
          <w:tcW w:w="3070" w:type="dxa"/>
        </w:tcPr>
        <w:p w14:paraId="05654A23" w14:textId="77777777" w:rsidR="009373DF" w:rsidRDefault="009373DF" w:rsidP="00B80BD0">
          <w:pPr>
            <w:pStyle w:val="En-tte"/>
          </w:pPr>
          <w:r>
            <w:rPr>
              <w:noProof/>
            </w:rPr>
            <w:drawing>
              <wp:inline distT="0" distB="0" distL="0" distR="0" wp14:anchorId="05C75FD4" wp14:editId="4CB4005C">
                <wp:extent cx="889200" cy="1080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entrale Lille_cmj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9200" cy="1080000"/>
                        </a:xfrm>
                        <a:prstGeom prst="rect">
                          <a:avLst/>
                        </a:prstGeom>
                      </pic:spPr>
                    </pic:pic>
                  </a:graphicData>
                </a:graphic>
              </wp:inline>
            </w:drawing>
          </w:r>
        </w:p>
      </w:tc>
      <w:tc>
        <w:tcPr>
          <w:tcW w:w="3070" w:type="dxa"/>
        </w:tcPr>
        <w:p w14:paraId="19D9D0F9" w14:textId="77777777" w:rsidR="009373DF" w:rsidRPr="00297355" w:rsidRDefault="009373DF" w:rsidP="00B80BD0">
          <w:pPr>
            <w:pStyle w:val="En-tte"/>
            <w:jc w:val="center"/>
            <w:rPr>
              <w:b/>
              <w:sz w:val="36"/>
              <w:szCs w:val="36"/>
            </w:rPr>
          </w:pPr>
        </w:p>
      </w:tc>
      <w:tc>
        <w:tcPr>
          <w:tcW w:w="3070" w:type="dxa"/>
        </w:tcPr>
        <w:p w14:paraId="54329308" w14:textId="3882574A" w:rsidR="009373DF" w:rsidRPr="00297355" w:rsidRDefault="009373DF" w:rsidP="00257046">
          <w:pPr>
            <w:pStyle w:val="En-tte"/>
            <w:jc w:val="right"/>
            <w:rPr>
              <w:b/>
            </w:rPr>
          </w:pPr>
          <w:r>
            <w:rPr>
              <w:b/>
            </w:rPr>
            <w:t>Année 2014-2015</w:t>
          </w:r>
        </w:p>
      </w:tc>
    </w:tr>
  </w:tbl>
  <w:p w14:paraId="6846A1D7" w14:textId="77777777" w:rsidR="009373DF" w:rsidRDefault="009373DF">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1AF541C"/>
    <w:multiLevelType w:val="hybridMultilevel"/>
    <w:tmpl w:val="1B9EBFF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03DC365A"/>
    <w:multiLevelType w:val="hybridMultilevel"/>
    <w:tmpl w:val="B290D1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069A600D"/>
    <w:multiLevelType w:val="multilevel"/>
    <w:tmpl w:val="AA54C63A"/>
    <w:lvl w:ilvl="0">
      <w:start w:val="1"/>
      <w:numFmt w:val="decimal"/>
      <w:lvlText w:val="%1."/>
      <w:lvlJc w:val="left"/>
      <w:pPr>
        <w:ind w:left="720" w:hanging="360"/>
      </w:pPr>
      <w:rPr>
        <w:rFonts w:ascii="Times New Roman" w:hAnsi="Times New Roman" w:cs="Times New Roman" w:hint="default"/>
        <w:sz w:val="2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07FD37D6"/>
    <w:multiLevelType w:val="hybridMultilevel"/>
    <w:tmpl w:val="BC52287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0C20C5A"/>
    <w:multiLevelType w:val="hybridMultilevel"/>
    <w:tmpl w:val="750A7C28"/>
    <w:lvl w:ilvl="0" w:tplc="84227B36">
      <w:start w:val="1"/>
      <w:numFmt w:val="decimal"/>
      <w:pStyle w:val="Question"/>
      <w:lvlText w:val="Question n°%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1F8E3C7E"/>
    <w:multiLevelType w:val="hybridMultilevel"/>
    <w:tmpl w:val="D75ED06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nsid w:val="23F47B56"/>
    <w:multiLevelType w:val="hybridMultilevel"/>
    <w:tmpl w:val="D76AA6B4"/>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5">
    <w:nsid w:val="25ED3501"/>
    <w:multiLevelType w:val="multilevel"/>
    <w:tmpl w:val="52A4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FA1CA2"/>
    <w:multiLevelType w:val="hybridMultilevel"/>
    <w:tmpl w:val="66BE1C18"/>
    <w:lvl w:ilvl="0" w:tplc="47D2A0D4">
      <w:start w:val="1"/>
      <w:numFmt w:val="bullet"/>
      <w:lvlText w:val=""/>
      <w:lvlJc w:val="left"/>
      <w:pPr>
        <w:ind w:left="1287" w:hanging="360"/>
      </w:pPr>
      <w:rPr>
        <w:rFonts w:ascii="Wingdings" w:hAnsi="Wingdings" w:hint="default"/>
      </w:rPr>
    </w:lvl>
    <w:lvl w:ilvl="1" w:tplc="50E01716" w:tentative="1">
      <w:start w:val="1"/>
      <w:numFmt w:val="bullet"/>
      <w:lvlText w:val="o"/>
      <w:lvlJc w:val="left"/>
      <w:pPr>
        <w:ind w:left="2007" w:hanging="360"/>
      </w:pPr>
      <w:rPr>
        <w:rFonts w:ascii="Courier New" w:hAnsi="Courier New" w:cs="Courier New" w:hint="default"/>
      </w:rPr>
    </w:lvl>
    <w:lvl w:ilvl="2" w:tplc="02282644" w:tentative="1">
      <w:start w:val="1"/>
      <w:numFmt w:val="bullet"/>
      <w:lvlText w:val=""/>
      <w:lvlJc w:val="left"/>
      <w:pPr>
        <w:ind w:left="2727" w:hanging="360"/>
      </w:pPr>
      <w:rPr>
        <w:rFonts w:ascii="Wingdings" w:hAnsi="Wingdings" w:hint="default"/>
      </w:rPr>
    </w:lvl>
    <w:lvl w:ilvl="3" w:tplc="77208DE8" w:tentative="1">
      <w:start w:val="1"/>
      <w:numFmt w:val="bullet"/>
      <w:lvlText w:val=""/>
      <w:lvlJc w:val="left"/>
      <w:pPr>
        <w:ind w:left="3447" w:hanging="360"/>
      </w:pPr>
      <w:rPr>
        <w:rFonts w:ascii="Symbol" w:hAnsi="Symbol" w:hint="default"/>
      </w:rPr>
    </w:lvl>
    <w:lvl w:ilvl="4" w:tplc="91EA65C4" w:tentative="1">
      <w:start w:val="1"/>
      <w:numFmt w:val="bullet"/>
      <w:lvlText w:val="o"/>
      <w:lvlJc w:val="left"/>
      <w:pPr>
        <w:ind w:left="4167" w:hanging="360"/>
      </w:pPr>
      <w:rPr>
        <w:rFonts w:ascii="Courier New" w:hAnsi="Courier New" w:cs="Courier New" w:hint="default"/>
      </w:rPr>
    </w:lvl>
    <w:lvl w:ilvl="5" w:tplc="9D96E91E" w:tentative="1">
      <w:start w:val="1"/>
      <w:numFmt w:val="bullet"/>
      <w:lvlText w:val=""/>
      <w:lvlJc w:val="left"/>
      <w:pPr>
        <w:ind w:left="4887" w:hanging="360"/>
      </w:pPr>
      <w:rPr>
        <w:rFonts w:ascii="Wingdings" w:hAnsi="Wingdings" w:hint="default"/>
      </w:rPr>
    </w:lvl>
    <w:lvl w:ilvl="6" w:tplc="AE50B4DA" w:tentative="1">
      <w:start w:val="1"/>
      <w:numFmt w:val="bullet"/>
      <w:lvlText w:val=""/>
      <w:lvlJc w:val="left"/>
      <w:pPr>
        <w:ind w:left="5607" w:hanging="360"/>
      </w:pPr>
      <w:rPr>
        <w:rFonts w:ascii="Symbol" w:hAnsi="Symbol" w:hint="default"/>
      </w:rPr>
    </w:lvl>
    <w:lvl w:ilvl="7" w:tplc="993E77F4" w:tentative="1">
      <w:start w:val="1"/>
      <w:numFmt w:val="bullet"/>
      <w:lvlText w:val="o"/>
      <w:lvlJc w:val="left"/>
      <w:pPr>
        <w:ind w:left="6327" w:hanging="360"/>
      </w:pPr>
      <w:rPr>
        <w:rFonts w:ascii="Courier New" w:hAnsi="Courier New" w:cs="Courier New" w:hint="default"/>
      </w:rPr>
    </w:lvl>
    <w:lvl w:ilvl="8" w:tplc="5E461EE6" w:tentative="1">
      <w:start w:val="1"/>
      <w:numFmt w:val="bullet"/>
      <w:lvlText w:val=""/>
      <w:lvlJc w:val="left"/>
      <w:pPr>
        <w:ind w:left="7047" w:hanging="360"/>
      </w:pPr>
      <w:rPr>
        <w:rFonts w:ascii="Wingdings" w:hAnsi="Wingdings" w:hint="default"/>
      </w:rPr>
    </w:lvl>
  </w:abstractNum>
  <w:abstractNum w:abstractNumId="17">
    <w:nsid w:val="2CD94019"/>
    <w:multiLevelType w:val="hybridMultilevel"/>
    <w:tmpl w:val="1C541FB2"/>
    <w:lvl w:ilvl="0" w:tplc="040C000F">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8">
    <w:nsid w:val="2D751127"/>
    <w:multiLevelType w:val="hybridMultilevel"/>
    <w:tmpl w:val="52A01954"/>
    <w:lvl w:ilvl="0" w:tplc="A04AB3F6">
      <w:start w:val="1"/>
      <w:numFmt w:val="decimal"/>
      <w:lvlText w:val="%1."/>
      <w:lvlJc w:val="left"/>
      <w:pPr>
        <w:ind w:left="720" w:hanging="360"/>
      </w:pPr>
      <w:rPr>
        <w:rFonts w:hint="default"/>
      </w:rPr>
    </w:lvl>
    <w:lvl w:ilvl="1" w:tplc="6B680128" w:tentative="1">
      <w:start w:val="1"/>
      <w:numFmt w:val="bullet"/>
      <w:lvlText w:val="o"/>
      <w:lvlJc w:val="left"/>
      <w:pPr>
        <w:ind w:left="1440" w:hanging="360"/>
      </w:pPr>
      <w:rPr>
        <w:rFonts w:ascii="Courier New" w:hAnsi="Courier New" w:cs="Courier New" w:hint="default"/>
      </w:rPr>
    </w:lvl>
    <w:lvl w:ilvl="2" w:tplc="DD3CEFA6" w:tentative="1">
      <w:start w:val="1"/>
      <w:numFmt w:val="bullet"/>
      <w:lvlText w:val=""/>
      <w:lvlJc w:val="left"/>
      <w:pPr>
        <w:ind w:left="2160" w:hanging="360"/>
      </w:pPr>
      <w:rPr>
        <w:rFonts w:ascii="Wingdings" w:hAnsi="Wingdings" w:hint="default"/>
      </w:rPr>
    </w:lvl>
    <w:lvl w:ilvl="3" w:tplc="3244E52E" w:tentative="1">
      <w:start w:val="1"/>
      <w:numFmt w:val="bullet"/>
      <w:lvlText w:val=""/>
      <w:lvlJc w:val="left"/>
      <w:pPr>
        <w:ind w:left="2880" w:hanging="360"/>
      </w:pPr>
      <w:rPr>
        <w:rFonts w:ascii="Symbol" w:hAnsi="Symbol" w:hint="default"/>
      </w:rPr>
    </w:lvl>
    <w:lvl w:ilvl="4" w:tplc="D8688CD0" w:tentative="1">
      <w:start w:val="1"/>
      <w:numFmt w:val="bullet"/>
      <w:lvlText w:val="o"/>
      <w:lvlJc w:val="left"/>
      <w:pPr>
        <w:ind w:left="3600" w:hanging="360"/>
      </w:pPr>
      <w:rPr>
        <w:rFonts w:ascii="Courier New" w:hAnsi="Courier New" w:cs="Courier New" w:hint="default"/>
      </w:rPr>
    </w:lvl>
    <w:lvl w:ilvl="5" w:tplc="7DC2FEAC" w:tentative="1">
      <w:start w:val="1"/>
      <w:numFmt w:val="bullet"/>
      <w:lvlText w:val=""/>
      <w:lvlJc w:val="left"/>
      <w:pPr>
        <w:ind w:left="4320" w:hanging="360"/>
      </w:pPr>
      <w:rPr>
        <w:rFonts w:ascii="Wingdings" w:hAnsi="Wingdings" w:hint="default"/>
      </w:rPr>
    </w:lvl>
    <w:lvl w:ilvl="6" w:tplc="A74EF906" w:tentative="1">
      <w:start w:val="1"/>
      <w:numFmt w:val="bullet"/>
      <w:lvlText w:val=""/>
      <w:lvlJc w:val="left"/>
      <w:pPr>
        <w:ind w:left="5040" w:hanging="360"/>
      </w:pPr>
      <w:rPr>
        <w:rFonts w:ascii="Symbol" w:hAnsi="Symbol" w:hint="default"/>
      </w:rPr>
    </w:lvl>
    <w:lvl w:ilvl="7" w:tplc="DE16A7AE" w:tentative="1">
      <w:start w:val="1"/>
      <w:numFmt w:val="bullet"/>
      <w:lvlText w:val="o"/>
      <w:lvlJc w:val="left"/>
      <w:pPr>
        <w:ind w:left="5760" w:hanging="360"/>
      </w:pPr>
      <w:rPr>
        <w:rFonts w:ascii="Courier New" w:hAnsi="Courier New" w:cs="Courier New" w:hint="default"/>
      </w:rPr>
    </w:lvl>
    <w:lvl w:ilvl="8" w:tplc="361E71F0" w:tentative="1">
      <w:start w:val="1"/>
      <w:numFmt w:val="bullet"/>
      <w:lvlText w:val=""/>
      <w:lvlJc w:val="left"/>
      <w:pPr>
        <w:ind w:left="6480" w:hanging="360"/>
      </w:pPr>
      <w:rPr>
        <w:rFonts w:ascii="Wingdings" w:hAnsi="Wingdings" w:hint="default"/>
      </w:rPr>
    </w:lvl>
  </w:abstractNum>
  <w:abstractNum w:abstractNumId="19">
    <w:nsid w:val="2E9372F6"/>
    <w:multiLevelType w:val="hybridMultilevel"/>
    <w:tmpl w:val="3B6611F2"/>
    <w:lvl w:ilvl="0" w:tplc="92E4B290">
      <w:start w:val="1"/>
      <w:numFmt w:val="bullet"/>
      <w:lvlText w:val=""/>
      <w:lvlJc w:val="left"/>
      <w:pPr>
        <w:ind w:left="720" w:hanging="360"/>
      </w:pPr>
      <w:rPr>
        <w:rFonts w:ascii="Wingdings" w:hAnsi="Wingdings" w:hint="default"/>
      </w:rPr>
    </w:lvl>
    <w:lvl w:ilvl="1" w:tplc="C40466FC" w:tentative="1">
      <w:start w:val="1"/>
      <w:numFmt w:val="bullet"/>
      <w:lvlText w:val="o"/>
      <w:lvlJc w:val="left"/>
      <w:pPr>
        <w:ind w:left="1440" w:hanging="360"/>
      </w:pPr>
      <w:rPr>
        <w:rFonts w:ascii="Courier New" w:hAnsi="Courier New" w:cs="Courier New" w:hint="default"/>
      </w:rPr>
    </w:lvl>
    <w:lvl w:ilvl="2" w:tplc="2AEC1EDC" w:tentative="1">
      <w:start w:val="1"/>
      <w:numFmt w:val="bullet"/>
      <w:lvlText w:val=""/>
      <w:lvlJc w:val="left"/>
      <w:pPr>
        <w:ind w:left="2160" w:hanging="360"/>
      </w:pPr>
      <w:rPr>
        <w:rFonts w:ascii="Wingdings" w:hAnsi="Wingdings" w:hint="default"/>
      </w:rPr>
    </w:lvl>
    <w:lvl w:ilvl="3" w:tplc="68829C8C" w:tentative="1">
      <w:start w:val="1"/>
      <w:numFmt w:val="bullet"/>
      <w:lvlText w:val=""/>
      <w:lvlJc w:val="left"/>
      <w:pPr>
        <w:ind w:left="2880" w:hanging="360"/>
      </w:pPr>
      <w:rPr>
        <w:rFonts w:ascii="Symbol" w:hAnsi="Symbol" w:hint="default"/>
      </w:rPr>
    </w:lvl>
    <w:lvl w:ilvl="4" w:tplc="0F625DD2" w:tentative="1">
      <w:start w:val="1"/>
      <w:numFmt w:val="bullet"/>
      <w:lvlText w:val="o"/>
      <w:lvlJc w:val="left"/>
      <w:pPr>
        <w:ind w:left="3600" w:hanging="360"/>
      </w:pPr>
      <w:rPr>
        <w:rFonts w:ascii="Courier New" w:hAnsi="Courier New" w:cs="Courier New" w:hint="default"/>
      </w:rPr>
    </w:lvl>
    <w:lvl w:ilvl="5" w:tplc="97E846E0" w:tentative="1">
      <w:start w:val="1"/>
      <w:numFmt w:val="bullet"/>
      <w:lvlText w:val=""/>
      <w:lvlJc w:val="left"/>
      <w:pPr>
        <w:ind w:left="4320" w:hanging="360"/>
      </w:pPr>
      <w:rPr>
        <w:rFonts w:ascii="Wingdings" w:hAnsi="Wingdings" w:hint="default"/>
      </w:rPr>
    </w:lvl>
    <w:lvl w:ilvl="6" w:tplc="6C80D788" w:tentative="1">
      <w:start w:val="1"/>
      <w:numFmt w:val="bullet"/>
      <w:lvlText w:val=""/>
      <w:lvlJc w:val="left"/>
      <w:pPr>
        <w:ind w:left="5040" w:hanging="360"/>
      </w:pPr>
      <w:rPr>
        <w:rFonts w:ascii="Symbol" w:hAnsi="Symbol" w:hint="default"/>
      </w:rPr>
    </w:lvl>
    <w:lvl w:ilvl="7" w:tplc="0DF602BE" w:tentative="1">
      <w:start w:val="1"/>
      <w:numFmt w:val="bullet"/>
      <w:lvlText w:val="o"/>
      <w:lvlJc w:val="left"/>
      <w:pPr>
        <w:ind w:left="5760" w:hanging="360"/>
      </w:pPr>
      <w:rPr>
        <w:rFonts w:ascii="Courier New" w:hAnsi="Courier New" w:cs="Courier New" w:hint="default"/>
      </w:rPr>
    </w:lvl>
    <w:lvl w:ilvl="8" w:tplc="9A4CECEA" w:tentative="1">
      <w:start w:val="1"/>
      <w:numFmt w:val="bullet"/>
      <w:lvlText w:val=""/>
      <w:lvlJc w:val="left"/>
      <w:pPr>
        <w:ind w:left="6480" w:hanging="360"/>
      </w:pPr>
      <w:rPr>
        <w:rFonts w:ascii="Wingdings" w:hAnsi="Wingdings" w:hint="default"/>
      </w:rPr>
    </w:lvl>
  </w:abstractNum>
  <w:abstractNum w:abstractNumId="20">
    <w:nsid w:val="370D2E99"/>
    <w:multiLevelType w:val="hybridMultilevel"/>
    <w:tmpl w:val="A94EAFE4"/>
    <w:lvl w:ilvl="0" w:tplc="2D44DFDE">
      <w:start w:val="1"/>
      <w:numFmt w:val="bullet"/>
      <w:lvlText w:val=""/>
      <w:lvlJc w:val="left"/>
      <w:pPr>
        <w:ind w:left="720" w:hanging="360"/>
      </w:pPr>
      <w:rPr>
        <w:rFonts w:ascii="Symbol" w:hAnsi="Symbol" w:hint="default"/>
      </w:rPr>
    </w:lvl>
    <w:lvl w:ilvl="1" w:tplc="CB1A31D8" w:tentative="1">
      <w:start w:val="1"/>
      <w:numFmt w:val="bullet"/>
      <w:lvlText w:val="o"/>
      <w:lvlJc w:val="left"/>
      <w:pPr>
        <w:ind w:left="1440" w:hanging="360"/>
      </w:pPr>
      <w:rPr>
        <w:rFonts w:ascii="Courier New" w:hAnsi="Courier New" w:cs="Courier New" w:hint="default"/>
      </w:rPr>
    </w:lvl>
    <w:lvl w:ilvl="2" w:tplc="AA04EE7C" w:tentative="1">
      <w:start w:val="1"/>
      <w:numFmt w:val="bullet"/>
      <w:lvlText w:val=""/>
      <w:lvlJc w:val="left"/>
      <w:pPr>
        <w:ind w:left="2160" w:hanging="360"/>
      </w:pPr>
      <w:rPr>
        <w:rFonts w:ascii="Wingdings" w:hAnsi="Wingdings" w:hint="default"/>
      </w:rPr>
    </w:lvl>
    <w:lvl w:ilvl="3" w:tplc="B3A8E2C4" w:tentative="1">
      <w:start w:val="1"/>
      <w:numFmt w:val="bullet"/>
      <w:lvlText w:val=""/>
      <w:lvlJc w:val="left"/>
      <w:pPr>
        <w:ind w:left="2880" w:hanging="360"/>
      </w:pPr>
      <w:rPr>
        <w:rFonts w:ascii="Symbol" w:hAnsi="Symbol" w:hint="default"/>
      </w:rPr>
    </w:lvl>
    <w:lvl w:ilvl="4" w:tplc="3E0EECCE" w:tentative="1">
      <w:start w:val="1"/>
      <w:numFmt w:val="bullet"/>
      <w:lvlText w:val="o"/>
      <w:lvlJc w:val="left"/>
      <w:pPr>
        <w:ind w:left="3600" w:hanging="360"/>
      </w:pPr>
      <w:rPr>
        <w:rFonts w:ascii="Courier New" w:hAnsi="Courier New" w:cs="Courier New" w:hint="default"/>
      </w:rPr>
    </w:lvl>
    <w:lvl w:ilvl="5" w:tplc="3640C390" w:tentative="1">
      <w:start w:val="1"/>
      <w:numFmt w:val="bullet"/>
      <w:lvlText w:val=""/>
      <w:lvlJc w:val="left"/>
      <w:pPr>
        <w:ind w:left="4320" w:hanging="360"/>
      </w:pPr>
      <w:rPr>
        <w:rFonts w:ascii="Wingdings" w:hAnsi="Wingdings" w:hint="default"/>
      </w:rPr>
    </w:lvl>
    <w:lvl w:ilvl="6" w:tplc="F1B68374" w:tentative="1">
      <w:start w:val="1"/>
      <w:numFmt w:val="bullet"/>
      <w:lvlText w:val=""/>
      <w:lvlJc w:val="left"/>
      <w:pPr>
        <w:ind w:left="5040" w:hanging="360"/>
      </w:pPr>
      <w:rPr>
        <w:rFonts w:ascii="Symbol" w:hAnsi="Symbol" w:hint="default"/>
      </w:rPr>
    </w:lvl>
    <w:lvl w:ilvl="7" w:tplc="6592259A" w:tentative="1">
      <w:start w:val="1"/>
      <w:numFmt w:val="bullet"/>
      <w:lvlText w:val="o"/>
      <w:lvlJc w:val="left"/>
      <w:pPr>
        <w:ind w:left="5760" w:hanging="360"/>
      </w:pPr>
      <w:rPr>
        <w:rFonts w:ascii="Courier New" w:hAnsi="Courier New" w:cs="Courier New" w:hint="default"/>
      </w:rPr>
    </w:lvl>
    <w:lvl w:ilvl="8" w:tplc="C98A3C12" w:tentative="1">
      <w:start w:val="1"/>
      <w:numFmt w:val="bullet"/>
      <w:lvlText w:val=""/>
      <w:lvlJc w:val="left"/>
      <w:pPr>
        <w:ind w:left="6480" w:hanging="360"/>
      </w:pPr>
      <w:rPr>
        <w:rFonts w:ascii="Wingdings" w:hAnsi="Wingdings" w:hint="default"/>
      </w:rPr>
    </w:lvl>
  </w:abstractNum>
  <w:abstractNum w:abstractNumId="21">
    <w:nsid w:val="422C529C"/>
    <w:multiLevelType w:val="hybridMultilevel"/>
    <w:tmpl w:val="0F34BD08"/>
    <w:lvl w:ilvl="0" w:tplc="040C0005">
      <w:start w:val="1"/>
      <w:numFmt w:val="decimal"/>
      <w:lvlText w:val="%1."/>
      <w:lvlJc w:val="left"/>
      <w:pPr>
        <w:ind w:left="1065" w:hanging="705"/>
      </w:pPr>
      <w:rPr>
        <w:rFonts w:hint="default"/>
      </w:rPr>
    </w:lvl>
    <w:lvl w:ilvl="1" w:tplc="040C0003">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22">
    <w:nsid w:val="447616B6"/>
    <w:multiLevelType w:val="singleLevel"/>
    <w:tmpl w:val="409E5A74"/>
    <w:lvl w:ilvl="0">
      <w:start w:val="1"/>
      <w:numFmt w:val="bullet"/>
      <w:pStyle w:val="bulletedlist1"/>
      <w:lvlText w:val=""/>
      <w:lvlJc w:val="left"/>
      <w:pPr>
        <w:tabs>
          <w:tab w:val="num" w:pos="360"/>
        </w:tabs>
        <w:ind w:left="360" w:hanging="360"/>
      </w:pPr>
      <w:rPr>
        <w:rFonts w:ascii="Symbol" w:hAnsi="Symbol" w:hint="default"/>
      </w:rPr>
    </w:lvl>
  </w:abstractNum>
  <w:abstractNum w:abstractNumId="23">
    <w:nsid w:val="5270576B"/>
    <w:multiLevelType w:val="hybridMultilevel"/>
    <w:tmpl w:val="C750DB60"/>
    <w:lvl w:ilvl="0" w:tplc="BEFC753E">
      <w:start w:val="1"/>
      <w:numFmt w:val="bullet"/>
      <w:lvlText w:val="_"/>
      <w:lvlJc w:val="left"/>
      <w:pPr>
        <w:ind w:left="360" w:hanging="360"/>
      </w:pPr>
      <w:rPr>
        <w:rFonts w:ascii="Century Schoolbook" w:hAnsi="Century Schoolbook" w:hint="default"/>
      </w:r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24">
    <w:nsid w:val="59414D66"/>
    <w:multiLevelType w:val="hybridMultilevel"/>
    <w:tmpl w:val="263074AA"/>
    <w:lvl w:ilvl="0" w:tplc="9668A08C">
      <w:start w:val="1"/>
      <w:numFmt w:val="bullet"/>
      <w:pStyle w:val="Paragraphedeliste"/>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5">
    <w:nsid w:val="5D793AEA"/>
    <w:multiLevelType w:val="hybridMultilevel"/>
    <w:tmpl w:val="BAB64D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A7C6276"/>
    <w:multiLevelType w:val="multilevel"/>
    <w:tmpl w:val="155E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7636AA"/>
    <w:multiLevelType w:val="hybridMultilevel"/>
    <w:tmpl w:val="B59E20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6C803098"/>
    <w:multiLevelType w:val="hybridMultilevel"/>
    <w:tmpl w:val="7FA8DE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6E916CFE"/>
    <w:multiLevelType w:val="hybridMultilevel"/>
    <w:tmpl w:val="1A1ABAC6"/>
    <w:lvl w:ilvl="0" w:tplc="040C0005">
      <w:start w:val="1"/>
      <w:numFmt w:val="decimal"/>
      <w:lvlText w:val="%1."/>
      <w:lvlJc w:val="left"/>
      <w:pPr>
        <w:ind w:left="720" w:hanging="360"/>
      </w:p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30">
    <w:nsid w:val="6EA57ADD"/>
    <w:multiLevelType w:val="hybridMultilevel"/>
    <w:tmpl w:val="AA3C66BE"/>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1">
    <w:nsid w:val="6F78229D"/>
    <w:multiLevelType w:val="hybridMultilevel"/>
    <w:tmpl w:val="1C541FB2"/>
    <w:lvl w:ilvl="0" w:tplc="040C000F">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32">
    <w:nsid w:val="77D61E1F"/>
    <w:multiLevelType w:val="hybridMultilevel"/>
    <w:tmpl w:val="9E9C3F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A9154AB"/>
    <w:multiLevelType w:val="hybridMultilevel"/>
    <w:tmpl w:val="6AF81BFE"/>
    <w:lvl w:ilvl="0" w:tplc="040C0001">
      <w:start w:val="1"/>
      <w:numFmt w:val="decimal"/>
      <w:lvlText w:val="%1."/>
      <w:lvlJc w:val="left"/>
      <w:pPr>
        <w:ind w:left="1065" w:hanging="705"/>
      </w:pPr>
      <w:rPr>
        <w:rFonts w:hint="default"/>
      </w:r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34">
    <w:nsid w:val="7D7660EB"/>
    <w:multiLevelType w:val="hybridMultilevel"/>
    <w:tmpl w:val="B3CA00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FFC43A7"/>
    <w:multiLevelType w:val="multilevel"/>
    <w:tmpl w:val="4D088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1"/>
  </w:num>
  <w:num w:numId="3">
    <w:abstractNumId w:val="12"/>
  </w:num>
  <w:num w:numId="4">
    <w:abstractNumId w:val="16"/>
  </w:num>
  <w:num w:numId="5">
    <w:abstractNumId w:val="22"/>
  </w:num>
  <w:num w:numId="6">
    <w:abstractNumId w:val="12"/>
    <w:lvlOverride w:ilvl="0">
      <w:startOverride w:val="1"/>
    </w:lvlOverride>
  </w:num>
  <w:num w:numId="7">
    <w:abstractNumId w:val="12"/>
    <w:lvlOverride w:ilvl="0">
      <w:startOverride w:val="1"/>
    </w:lvlOverride>
  </w:num>
  <w:num w:numId="8">
    <w:abstractNumId w:val="19"/>
  </w:num>
  <w:num w:numId="9">
    <w:abstractNumId w:val="12"/>
    <w:lvlOverride w:ilvl="0">
      <w:startOverride w:val="1"/>
    </w:lvlOverride>
  </w:num>
  <w:num w:numId="10">
    <w:abstractNumId w:val="12"/>
    <w:lvlOverride w:ilvl="0">
      <w:startOverride w:val="1"/>
    </w:lvlOverride>
  </w:num>
  <w:num w:numId="11">
    <w:abstractNumId w:val="12"/>
    <w:lvlOverride w:ilvl="0">
      <w:startOverride w:val="1"/>
    </w:lvlOverride>
  </w:num>
  <w:num w:numId="12">
    <w:abstractNumId w:val="12"/>
    <w:lvlOverride w:ilvl="0">
      <w:startOverride w:val="1"/>
    </w:lvlOverride>
  </w:num>
  <w:num w:numId="13">
    <w:abstractNumId w:val="20"/>
  </w:num>
  <w:num w:numId="14">
    <w:abstractNumId w:val="11"/>
  </w:num>
  <w:num w:numId="15">
    <w:abstractNumId w:val="29"/>
  </w:num>
  <w:num w:numId="16">
    <w:abstractNumId w:val="33"/>
  </w:num>
  <w:num w:numId="17">
    <w:abstractNumId w:val="8"/>
  </w:num>
  <w:num w:numId="18">
    <w:abstractNumId w:val="12"/>
    <w:lvlOverride w:ilvl="0">
      <w:startOverride w:val="1"/>
    </w:lvlOverride>
  </w:num>
  <w:num w:numId="19">
    <w:abstractNumId w:val="12"/>
    <w:lvlOverride w:ilvl="0">
      <w:startOverride w:val="1"/>
    </w:lvlOverride>
  </w:num>
  <w:num w:numId="20">
    <w:abstractNumId w:val="9"/>
  </w:num>
  <w:num w:numId="21">
    <w:abstractNumId w:val="27"/>
  </w:num>
  <w:num w:numId="22">
    <w:abstractNumId w:val="32"/>
  </w:num>
  <w:num w:numId="23">
    <w:abstractNumId w:val="34"/>
  </w:num>
  <w:num w:numId="24">
    <w:abstractNumId w:val="13"/>
  </w:num>
  <w:num w:numId="25">
    <w:abstractNumId w:val="25"/>
  </w:num>
  <w:num w:numId="26">
    <w:abstractNumId w:val="12"/>
  </w:num>
  <w:num w:numId="27">
    <w:abstractNumId w:val="28"/>
  </w:num>
  <w:num w:numId="28">
    <w:abstractNumId w:val="26"/>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35"/>
  </w:num>
  <w:num w:numId="33">
    <w:abstractNumId w:val="14"/>
  </w:num>
  <w:num w:numId="34">
    <w:abstractNumId w:val="24"/>
  </w:num>
  <w:num w:numId="35">
    <w:abstractNumId w:val="24"/>
  </w:num>
  <w:num w:numId="36">
    <w:abstractNumId w:val="24"/>
  </w:num>
  <w:num w:numId="37">
    <w:abstractNumId w:val="30"/>
  </w:num>
  <w:num w:numId="38">
    <w:abstractNumId w:val="24"/>
  </w:num>
  <w:num w:numId="39">
    <w:abstractNumId w:val="10"/>
  </w:num>
  <w:num w:numId="40">
    <w:abstractNumId w:val="31"/>
  </w:num>
  <w:num w:numId="41">
    <w:abstractNumId w:val="17"/>
  </w:num>
  <w:num w:numId="42">
    <w:abstractNumId w:val="0"/>
  </w:num>
  <w:num w:numId="43">
    <w:abstractNumId w:val="1"/>
  </w:num>
  <w:num w:numId="44">
    <w:abstractNumId w:val="2"/>
  </w:num>
  <w:num w:numId="45">
    <w:abstractNumId w:val="3"/>
  </w:num>
  <w:num w:numId="46">
    <w:abstractNumId w:val="4"/>
  </w:num>
  <w:num w:numId="47">
    <w:abstractNumId w:val="5"/>
  </w:num>
  <w:num w:numId="48">
    <w:abstractNumId w:val="6"/>
  </w:num>
  <w:num w:numId="49">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BB2"/>
    <w:rsid w:val="000062F5"/>
    <w:rsid w:val="00012DAE"/>
    <w:rsid w:val="000328D8"/>
    <w:rsid w:val="00033383"/>
    <w:rsid w:val="00040FF2"/>
    <w:rsid w:val="00044060"/>
    <w:rsid w:val="00050F33"/>
    <w:rsid w:val="00055CDB"/>
    <w:rsid w:val="000560BE"/>
    <w:rsid w:val="0005780A"/>
    <w:rsid w:val="0006136F"/>
    <w:rsid w:val="00061F9D"/>
    <w:rsid w:val="00062C55"/>
    <w:rsid w:val="00063B0B"/>
    <w:rsid w:val="00066F92"/>
    <w:rsid w:val="00067CF9"/>
    <w:rsid w:val="00067ED5"/>
    <w:rsid w:val="000702D8"/>
    <w:rsid w:val="0007461E"/>
    <w:rsid w:val="00074E7E"/>
    <w:rsid w:val="000760F5"/>
    <w:rsid w:val="00076516"/>
    <w:rsid w:val="000767AF"/>
    <w:rsid w:val="00084922"/>
    <w:rsid w:val="00086CA9"/>
    <w:rsid w:val="00090553"/>
    <w:rsid w:val="0009444A"/>
    <w:rsid w:val="000A07CA"/>
    <w:rsid w:val="000A1EF7"/>
    <w:rsid w:val="000A3DEA"/>
    <w:rsid w:val="000A5929"/>
    <w:rsid w:val="000B1104"/>
    <w:rsid w:val="000B1181"/>
    <w:rsid w:val="000B2267"/>
    <w:rsid w:val="000B2379"/>
    <w:rsid w:val="000B4A63"/>
    <w:rsid w:val="000B6227"/>
    <w:rsid w:val="000B7303"/>
    <w:rsid w:val="000C1592"/>
    <w:rsid w:val="000C1925"/>
    <w:rsid w:val="000C2361"/>
    <w:rsid w:val="000D0D87"/>
    <w:rsid w:val="000E3E24"/>
    <w:rsid w:val="000F2222"/>
    <w:rsid w:val="000F378B"/>
    <w:rsid w:val="001020DF"/>
    <w:rsid w:val="001053EC"/>
    <w:rsid w:val="001102AD"/>
    <w:rsid w:val="00111084"/>
    <w:rsid w:val="00112AEE"/>
    <w:rsid w:val="00125ACA"/>
    <w:rsid w:val="00130918"/>
    <w:rsid w:val="00132100"/>
    <w:rsid w:val="00132D4C"/>
    <w:rsid w:val="00150BC8"/>
    <w:rsid w:val="001568CB"/>
    <w:rsid w:val="00164154"/>
    <w:rsid w:val="0017462D"/>
    <w:rsid w:val="0017517F"/>
    <w:rsid w:val="00195975"/>
    <w:rsid w:val="00196B15"/>
    <w:rsid w:val="001A0DAD"/>
    <w:rsid w:val="001A3EFA"/>
    <w:rsid w:val="001A60A7"/>
    <w:rsid w:val="001A724D"/>
    <w:rsid w:val="001C0878"/>
    <w:rsid w:val="001C08C8"/>
    <w:rsid w:val="001D3672"/>
    <w:rsid w:val="001D3F24"/>
    <w:rsid w:val="001E1F42"/>
    <w:rsid w:val="001E28CF"/>
    <w:rsid w:val="001F1E5C"/>
    <w:rsid w:val="00200A96"/>
    <w:rsid w:val="002015C2"/>
    <w:rsid w:val="00202651"/>
    <w:rsid w:val="0020604A"/>
    <w:rsid w:val="0021132B"/>
    <w:rsid w:val="0022204F"/>
    <w:rsid w:val="00224FDB"/>
    <w:rsid w:val="002254F6"/>
    <w:rsid w:val="00233EA0"/>
    <w:rsid w:val="00241A0D"/>
    <w:rsid w:val="00244B67"/>
    <w:rsid w:val="00244D99"/>
    <w:rsid w:val="00253809"/>
    <w:rsid w:val="0025607C"/>
    <w:rsid w:val="00257046"/>
    <w:rsid w:val="0026398D"/>
    <w:rsid w:val="00267801"/>
    <w:rsid w:val="00275DED"/>
    <w:rsid w:val="00280CA2"/>
    <w:rsid w:val="002840DA"/>
    <w:rsid w:val="00287038"/>
    <w:rsid w:val="002946D3"/>
    <w:rsid w:val="002C1929"/>
    <w:rsid w:val="002C2322"/>
    <w:rsid w:val="002C511F"/>
    <w:rsid w:val="002C629A"/>
    <w:rsid w:val="002C7042"/>
    <w:rsid w:val="002D2655"/>
    <w:rsid w:val="002D52C5"/>
    <w:rsid w:val="002D54C8"/>
    <w:rsid w:val="002E15D4"/>
    <w:rsid w:val="002E259D"/>
    <w:rsid w:val="002E63F2"/>
    <w:rsid w:val="002E7B11"/>
    <w:rsid w:val="002F74A1"/>
    <w:rsid w:val="00301544"/>
    <w:rsid w:val="0030571C"/>
    <w:rsid w:val="0030587F"/>
    <w:rsid w:val="00313635"/>
    <w:rsid w:val="00315F4F"/>
    <w:rsid w:val="00316BF6"/>
    <w:rsid w:val="0032123A"/>
    <w:rsid w:val="00324C9A"/>
    <w:rsid w:val="00324EFD"/>
    <w:rsid w:val="003278F9"/>
    <w:rsid w:val="003326AF"/>
    <w:rsid w:val="0033384D"/>
    <w:rsid w:val="00336133"/>
    <w:rsid w:val="00342B2F"/>
    <w:rsid w:val="00345B0F"/>
    <w:rsid w:val="00356E7A"/>
    <w:rsid w:val="0035762A"/>
    <w:rsid w:val="003602D0"/>
    <w:rsid w:val="00360BEA"/>
    <w:rsid w:val="003635C8"/>
    <w:rsid w:val="0036482E"/>
    <w:rsid w:val="0036771F"/>
    <w:rsid w:val="00372AAB"/>
    <w:rsid w:val="00373E26"/>
    <w:rsid w:val="003748BF"/>
    <w:rsid w:val="00376997"/>
    <w:rsid w:val="00381CD7"/>
    <w:rsid w:val="00385781"/>
    <w:rsid w:val="00390571"/>
    <w:rsid w:val="003940E9"/>
    <w:rsid w:val="003A751B"/>
    <w:rsid w:val="003A7A23"/>
    <w:rsid w:val="003B485C"/>
    <w:rsid w:val="003C2A74"/>
    <w:rsid w:val="003C325A"/>
    <w:rsid w:val="003C7ACA"/>
    <w:rsid w:val="003D14CA"/>
    <w:rsid w:val="003D6912"/>
    <w:rsid w:val="003E403B"/>
    <w:rsid w:val="003F1C23"/>
    <w:rsid w:val="003F660B"/>
    <w:rsid w:val="0040187B"/>
    <w:rsid w:val="00402978"/>
    <w:rsid w:val="00404632"/>
    <w:rsid w:val="0040480A"/>
    <w:rsid w:val="004120FB"/>
    <w:rsid w:val="004148C7"/>
    <w:rsid w:val="00421714"/>
    <w:rsid w:val="0042296C"/>
    <w:rsid w:val="004250F8"/>
    <w:rsid w:val="0043758B"/>
    <w:rsid w:val="00443DDA"/>
    <w:rsid w:val="004460A2"/>
    <w:rsid w:val="0044664A"/>
    <w:rsid w:val="00453C3A"/>
    <w:rsid w:val="00461B08"/>
    <w:rsid w:val="00462318"/>
    <w:rsid w:val="00462CCF"/>
    <w:rsid w:val="00463677"/>
    <w:rsid w:val="00465488"/>
    <w:rsid w:val="00465D77"/>
    <w:rsid w:val="00490F50"/>
    <w:rsid w:val="00491D8E"/>
    <w:rsid w:val="004A0D18"/>
    <w:rsid w:val="004A2D09"/>
    <w:rsid w:val="004A2D8D"/>
    <w:rsid w:val="004A64CE"/>
    <w:rsid w:val="004B1114"/>
    <w:rsid w:val="004B1B6A"/>
    <w:rsid w:val="004B27B2"/>
    <w:rsid w:val="004C7CB3"/>
    <w:rsid w:val="004D483C"/>
    <w:rsid w:val="004E11CA"/>
    <w:rsid w:val="004E1270"/>
    <w:rsid w:val="004E3492"/>
    <w:rsid w:val="004E5012"/>
    <w:rsid w:val="004F6FF3"/>
    <w:rsid w:val="00501CF8"/>
    <w:rsid w:val="00504EF4"/>
    <w:rsid w:val="005054B7"/>
    <w:rsid w:val="00506C3A"/>
    <w:rsid w:val="005147B7"/>
    <w:rsid w:val="0051601F"/>
    <w:rsid w:val="005160D5"/>
    <w:rsid w:val="005232DE"/>
    <w:rsid w:val="0052504A"/>
    <w:rsid w:val="0053030E"/>
    <w:rsid w:val="0053399A"/>
    <w:rsid w:val="00533F81"/>
    <w:rsid w:val="00555CC4"/>
    <w:rsid w:val="005561E2"/>
    <w:rsid w:val="0056687F"/>
    <w:rsid w:val="005702F2"/>
    <w:rsid w:val="00571516"/>
    <w:rsid w:val="00572E1D"/>
    <w:rsid w:val="00574388"/>
    <w:rsid w:val="0057607A"/>
    <w:rsid w:val="00583758"/>
    <w:rsid w:val="00584682"/>
    <w:rsid w:val="00592CD2"/>
    <w:rsid w:val="00595366"/>
    <w:rsid w:val="00596034"/>
    <w:rsid w:val="005A2E97"/>
    <w:rsid w:val="005A45E5"/>
    <w:rsid w:val="005B136E"/>
    <w:rsid w:val="005B2119"/>
    <w:rsid w:val="005B5DF7"/>
    <w:rsid w:val="005C3082"/>
    <w:rsid w:val="005D2B42"/>
    <w:rsid w:val="005D2D5D"/>
    <w:rsid w:val="005D3BB2"/>
    <w:rsid w:val="005D59E6"/>
    <w:rsid w:val="005E22A0"/>
    <w:rsid w:val="005E308A"/>
    <w:rsid w:val="005E3AA0"/>
    <w:rsid w:val="005E3CF4"/>
    <w:rsid w:val="005E5C87"/>
    <w:rsid w:val="005F5892"/>
    <w:rsid w:val="005F7630"/>
    <w:rsid w:val="00602D47"/>
    <w:rsid w:val="00602F07"/>
    <w:rsid w:val="006105C4"/>
    <w:rsid w:val="006125C7"/>
    <w:rsid w:val="00613EF9"/>
    <w:rsid w:val="00615DB2"/>
    <w:rsid w:val="006274FC"/>
    <w:rsid w:val="00630C00"/>
    <w:rsid w:val="006340AC"/>
    <w:rsid w:val="00635A14"/>
    <w:rsid w:val="00636818"/>
    <w:rsid w:val="00641296"/>
    <w:rsid w:val="00650238"/>
    <w:rsid w:val="00651917"/>
    <w:rsid w:val="00654B43"/>
    <w:rsid w:val="00667B00"/>
    <w:rsid w:val="006762DE"/>
    <w:rsid w:val="006856D2"/>
    <w:rsid w:val="006906E4"/>
    <w:rsid w:val="006945D2"/>
    <w:rsid w:val="00695322"/>
    <w:rsid w:val="006965B7"/>
    <w:rsid w:val="006A2E0D"/>
    <w:rsid w:val="006A67C1"/>
    <w:rsid w:val="006B3E3A"/>
    <w:rsid w:val="006B4AC6"/>
    <w:rsid w:val="006B6365"/>
    <w:rsid w:val="006C5BE8"/>
    <w:rsid w:val="006C7AD1"/>
    <w:rsid w:val="006D55CA"/>
    <w:rsid w:val="006E0696"/>
    <w:rsid w:val="006E1747"/>
    <w:rsid w:val="006E271D"/>
    <w:rsid w:val="006E6653"/>
    <w:rsid w:val="006F0EC9"/>
    <w:rsid w:val="006F534E"/>
    <w:rsid w:val="006F56E8"/>
    <w:rsid w:val="0070616E"/>
    <w:rsid w:val="007079AD"/>
    <w:rsid w:val="00707F72"/>
    <w:rsid w:val="007104F7"/>
    <w:rsid w:val="007169A5"/>
    <w:rsid w:val="00724D60"/>
    <w:rsid w:val="00725592"/>
    <w:rsid w:val="00726D82"/>
    <w:rsid w:val="00731315"/>
    <w:rsid w:val="00735B00"/>
    <w:rsid w:val="00736B5F"/>
    <w:rsid w:val="00737841"/>
    <w:rsid w:val="0075035B"/>
    <w:rsid w:val="00752D15"/>
    <w:rsid w:val="00753ED8"/>
    <w:rsid w:val="00757181"/>
    <w:rsid w:val="0076411A"/>
    <w:rsid w:val="007738F2"/>
    <w:rsid w:val="00784DB7"/>
    <w:rsid w:val="007912F4"/>
    <w:rsid w:val="0079154C"/>
    <w:rsid w:val="00794501"/>
    <w:rsid w:val="0079654A"/>
    <w:rsid w:val="007A5959"/>
    <w:rsid w:val="007A713B"/>
    <w:rsid w:val="007B113E"/>
    <w:rsid w:val="007B2A00"/>
    <w:rsid w:val="007B3116"/>
    <w:rsid w:val="007B3758"/>
    <w:rsid w:val="007B7CBE"/>
    <w:rsid w:val="007C243F"/>
    <w:rsid w:val="007C6E16"/>
    <w:rsid w:val="007D5E61"/>
    <w:rsid w:val="007E2990"/>
    <w:rsid w:val="007F5A92"/>
    <w:rsid w:val="007F6142"/>
    <w:rsid w:val="00807885"/>
    <w:rsid w:val="00810C6A"/>
    <w:rsid w:val="00811135"/>
    <w:rsid w:val="008139FF"/>
    <w:rsid w:val="0082454E"/>
    <w:rsid w:val="00826E19"/>
    <w:rsid w:val="00830553"/>
    <w:rsid w:val="00831D05"/>
    <w:rsid w:val="00832146"/>
    <w:rsid w:val="00841A33"/>
    <w:rsid w:val="00872224"/>
    <w:rsid w:val="00873F05"/>
    <w:rsid w:val="00874155"/>
    <w:rsid w:val="008764B9"/>
    <w:rsid w:val="008769CF"/>
    <w:rsid w:val="00877C1D"/>
    <w:rsid w:val="008833E6"/>
    <w:rsid w:val="00890637"/>
    <w:rsid w:val="00890C71"/>
    <w:rsid w:val="00892244"/>
    <w:rsid w:val="008937E5"/>
    <w:rsid w:val="008939B5"/>
    <w:rsid w:val="0089746D"/>
    <w:rsid w:val="008A0788"/>
    <w:rsid w:val="008A33CB"/>
    <w:rsid w:val="008A57F3"/>
    <w:rsid w:val="008C11E7"/>
    <w:rsid w:val="008C7274"/>
    <w:rsid w:val="008C7B6A"/>
    <w:rsid w:val="008D2860"/>
    <w:rsid w:val="008E0FBB"/>
    <w:rsid w:val="008F27E8"/>
    <w:rsid w:val="00910CCC"/>
    <w:rsid w:val="00915C3B"/>
    <w:rsid w:val="009226F4"/>
    <w:rsid w:val="00923ABB"/>
    <w:rsid w:val="009311C8"/>
    <w:rsid w:val="00932F0E"/>
    <w:rsid w:val="009373DF"/>
    <w:rsid w:val="009432D1"/>
    <w:rsid w:val="00951247"/>
    <w:rsid w:val="0095508C"/>
    <w:rsid w:val="00955599"/>
    <w:rsid w:val="009562BB"/>
    <w:rsid w:val="009566D2"/>
    <w:rsid w:val="009568B3"/>
    <w:rsid w:val="00956E66"/>
    <w:rsid w:val="00961220"/>
    <w:rsid w:val="00963701"/>
    <w:rsid w:val="00983620"/>
    <w:rsid w:val="009851A6"/>
    <w:rsid w:val="00985B31"/>
    <w:rsid w:val="009917C9"/>
    <w:rsid w:val="00993D01"/>
    <w:rsid w:val="0099502B"/>
    <w:rsid w:val="009A33B5"/>
    <w:rsid w:val="009B1F3F"/>
    <w:rsid w:val="009B30BA"/>
    <w:rsid w:val="009B3DFC"/>
    <w:rsid w:val="009B72B4"/>
    <w:rsid w:val="009C0FA6"/>
    <w:rsid w:val="009C241A"/>
    <w:rsid w:val="009D5EB8"/>
    <w:rsid w:val="009E4D8D"/>
    <w:rsid w:val="009F1B1E"/>
    <w:rsid w:val="00A229BD"/>
    <w:rsid w:val="00A27E93"/>
    <w:rsid w:val="00A37E82"/>
    <w:rsid w:val="00A50E41"/>
    <w:rsid w:val="00A63FEE"/>
    <w:rsid w:val="00A7079D"/>
    <w:rsid w:val="00A71302"/>
    <w:rsid w:val="00A75951"/>
    <w:rsid w:val="00A82CD6"/>
    <w:rsid w:val="00A90A3E"/>
    <w:rsid w:val="00AA6105"/>
    <w:rsid w:val="00AB2245"/>
    <w:rsid w:val="00AB637D"/>
    <w:rsid w:val="00AB690A"/>
    <w:rsid w:val="00AC4290"/>
    <w:rsid w:val="00AD2554"/>
    <w:rsid w:val="00AD7F57"/>
    <w:rsid w:val="00AE443D"/>
    <w:rsid w:val="00AF253A"/>
    <w:rsid w:val="00AF5EF5"/>
    <w:rsid w:val="00AF60FC"/>
    <w:rsid w:val="00B03C5A"/>
    <w:rsid w:val="00B13BAE"/>
    <w:rsid w:val="00B25640"/>
    <w:rsid w:val="00B267B5"/>
    <w:rsid w:val="00B31CC7"/>
    <w:rsid w:val="00B37830"/>
    <w:rsid w:val="00B4148D"/>
    <w:rsid w:val="00B43E21"/>
    <w:rsid w:val="00B5443B"/>
    <w:rsid w:val="00B667F2"/>
    <w:rsid w:val="00B70070"/>
    <w:rsid w:val="00B76E6C"/>
    <w:rsid w:val="00B80BD0"/>
    <w:rsid w:val="00B827A1"/>
    <w:rsid w:val="00B9375B"/>
    <w:rsid w:val="00BA226F"/>
    <w:rsid w:val="00BA4EF6"/>
    <w:rsid w:val="00BA6B62"/>
    <w:rsid w:val="00BB0246"/>
    <w:rsid w:val="00BB11CF"/>
    <w:rsid w:val="00BB453E"/>
    <w:rsid w:val="00BB493A"/>
    <w:rsid w:val="00BC4D6D"/>
    <w:rsid w:val="00BC4D9F"/>
    <w:rsid w:val="00BD6DD7"/>
    <w:rsid w:val="00BE2269"/>
    <w:rsid w:val="00BE713D"/>
    <w:rsid w:val="00BE72A7"/>
    <w:rsid w:val="00BF7145"/>
    <w:rsid w:val="00C00388"/>
    <w:rsid w:val="00C03C18"/>
    <w:rsid w:val="00C126E8"/>
    <w:rsid w:val="00C170DB"/>
    <w:rsid w:val="00C207BD"/>
    <w:rsid w:val="00C251BF"/>
    <w:rsid w:val="00C31AC8"/>
    <w:rsid w:val="00C34B93"/>
    <w:rsid w:val="00C351B5"/>
    <w:rsid w:val="00C36B86"/>
    <w:rsid w:val="00C3736B"/>
    <w:rsid w:val="00C3759D"/>
    <w:rsid w:val="00C42292"/>
    <w:rsid w:val="00C460E7"/>
    <w:rsid w:val="00C463B3"/>
    <w:rsid w:val="00C54D8F"/>
    <w:rsid w:val="00C62C24"/>
    <w:rsid w:val="00C7471C"/>
    <w:rsid w:val="00C74798"/>
    <w:rsid w:val="00C77B73"/>
    <w:rsid w:val="00C82ED0"/>
    <w:rsid w:val="00C90034"/>
    <w:rsid w:val="00C91AB1"/>
    <w:rsid w:val="00C966AF"/>
    <w:rsid w:val="00CA1CCB"/>
    <w:rsid w:val="00CA1D04"/>
    <w:rsid w:val="00CA2010"/>
    <w:rsid w:val="00CA4101"/>
    <w:rsid w:val="00CA5AEF"/>
    <w:rsid w:val="00CC18BD"/>
    <w:rsid w:val="00CC3859"/>
    <w:rsid w:val="00CC3D79"/>
    <w:rsid w:val="00CC63E6"/>
    <w:rsid w:val="00CD3319"/>
    <w:rsid w:val="00CD4FF6"/>
    <w:rsid w:val="00CD7165"/>
    <w:rsid w:val="00CE7885"/>
    <w:rsid w:val="00CF57C0"/>
    <w:rsid w:val="00CF630F"/>
    <w:rsid w:val="00D01528"/>
    <w:rsid w:val="00D022A5"/>
    <w:rsid w:val="00D03F0E"/>
    <w:rsid w:val="00D06A4A"/>
    <w:rsid w:val="00D10DE6"/>
    <w:rsid w:val="00D135B8"/>
    <w:rsid w:val="00D3180F"/>
    <w:rsid w:val="00D341B7"/>
    <w:rsid w:val="00D3721C"/>
    <w:rsid w:val="00D37E17"/>
    <w:rsid w:val="00D37F10"/>
    <w:rsid w:val="00D470E9"/>
    <w:rsid w:val="00D50772"/>
    <w:rsid w:val="00D57BB3"/>
    <w:rsid w:val="00D60810"/>
    <w:rsid w:val="00D60980"/>
    <w:rsid w:val="00D6462C"/>
    <w:rsid w:val="00D65229"/>
    <w:rsid w:val="00D82A9F"/>
    <w:rsid w:val="00D857D9"/>
    <w:rsid w:val="00D8684C"/>
    <w:rsid w:val="00D90A91"/>
    <w:rsid w:val="00D953A5"/>
    <w:rsid w:val="00DA1769"/>
    <w:rsid w:val="00DA30FD"/>
    <w:rsid w:val="00DA6BCF"/>
    <w:rsid w:val="00DB3684"/>
    <w:rsid w:val="00DB4A7D"/>
    <w:rsid w:val="00DC0209"/>
    <w:rsid w:val="00DC563F"/>
    <w:rsid w:val="00DC7990"/>
    <w:rsid w:val="00DD6883"/>
    <w:rsid w:val="00DD73E8"/>
    <w:rsid w:val="00DF32A9"/>
    <w:rsid w:val="00DF344E"/>
    <w:rsid w:val="00DF371C"/>
    <w:rsid w:val="00DF5414"/>
    <w:rsid w:val="00E01D13"/>
    <w:rsid w:val="00E07AB9"/>
    <w:rsid w:val="00E10F97"/>
    <w:rsid w:val="00E11F59"/>
    <w:rsid w:val="00E13B4C"/>
    <w:rsid w:val="00E14F67"/>
    <w:rsid w:val="00E16545"/>
    <w:rsid w:val="00E26251"/>
    <w:rsid w:val="00E2759D"/>
    <w:rsid w:val="00E302F0"/>
    <w:rsid w:val="00E32E0B"/>
    <w:rsid w:val="00E33469"/>
    <w:rsid w:val="00E41988"/>
    <w:rsid w:val="00E4297B"/>
    <w:rsid w:val="00E528B3"/>
    <w:rsid w:val="00E56E3E"/>
    <w:rsid w:val="00E57EE5"/>
    <w:rsid w:val="00E6581F"/>
    <w:rsid w:val="00E72011"/>
    <w:rsid w:val="00E75022"/>
    <w:rsid w:val="00E84F2C"/>
    <w:rsid w:val="00E858E5"/>
    <w:rsid w:val="00E900AD"/>
    <w:rsid w:val="00E945EE"/>
    <w:rsid w:val="00E953A7"/>
    <w:rsid w:val="00EA2A5E"/>
    <w:rsid w:val="00EA3414"/>
    <w:rsid w:val="00EA4F63"/>
    <w:rsid w:val="00EB6E00"/>
    <w:rsid w:val="00EC293E"/>
    <w:rsid w:val="00EC40F0"/>
    <w:rsid w:val="00EC4AA4"/>
    <w:rsid w:val="00EC4CEA"/>
    <w:rsid w:val="00EC6A7A"/>
    <w:rsid w:val="00ED3572"/>
    <w:rsid w:val="00ED3DDB"/>
    <w:rsid w:val="00EE4614"/>
    <w:rsid w:val="00EE7B73"/>
    <w:rsid w:val="00F00603"/>
    <w:rsid w:val="00F01E32"/>
    <w:rsid w:val="00F0477A"/>
    <w:rsid w:val="00F06C24"/>
    <w:rsid w:val="00F07F18"/>
    <w:rsid w:val="00F21460"/>
    <w:rsid w:val="00F23F15"/>
    <w:rsid w:val="00F24486"/>
    <w:rsid w:val="00F2799D"/>
    <w:rsid w:val="00F304B9"/>
    <w:rsid w:val="00F31FF3"/>
    <w:rsid w:val="00F34069"/>
    <w:rsid w:val="00F354EB"/>
    <w:rsid w:val="00F37910"/>
    <w:rsid w:val="00F43796"/>
    <w:rsid w:val="00F4500E"/>
    <w:rsid w:val="00F45244"/>
    <w:rsid w:val="00F469C4"/>
    <w:rsid w:val="00F50189"/>
    <w:rsid w:val="00F5141F"/>
    <w:rsid w:val="00F56648"/>
    <w:rsid w:val="00F572C5"/>
    <w:rsid w:val="00F57D78"/>
    <w:rsid w:val="00F60AB5"/>
    <w:rsid w:val="00F615E9"/>
    <w:rsid w:val="00F67ED9"/>
    <w:rsid w:val="00F75179"/>
    <w:rsid w:val="00F83AF0"/>
    <w:rsid w:val="00F86B66"/>
    <w:rsid w:val="00F9301F"/>
    <w:rsid w:val="00F9416F"/>
    <w:rsid w:val="00F965BD"/>
    <w:rsid w:val="00F969AD"/>
    <w:rsid w:val="00FA03FB"/>
    <w:rsid w:val="00FA300A"/>
    <w:rsid w:val="00FB0BA0"/>
    <w:rsid w:val="00FC4745"/>
    <w:rsid w:val="00FD1010"/>
    <w:rsid w:val="00FD6D2F"/>
    <w:rsid w:val="00FD7608"/>
    <w:rsid w:val="00FE1B14"/>
    <w:rsid w:val="00FE3EBC"/>
    <w:rsid w:val="00FE5D50"/>
    <w:rsid w:val="00FF47EF"/>
    <w:rsid w:val="00FF4BDC"/>
    <w:rsid w:val="00FF5036"/>
    <w:rsid w:val="00FF5FB7"/>
    <w:rsid w:val="00FF6A44"/>
    <w:rsid w:val="00FF6E6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8B3E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73F05"/>
    <w:rPr>
      <w:rFonts w:ascii="Garamond" w:hAnsi="Garamond"/>
      <w:sz w:val="24"/>
      <w:szCs w:val="24"/>
    </w:rPr>
  </w:style>
  <w:style w:type="paragraph" w:styleId="Titre1">
    <w:name w:val="heading 1"/>
    <w:basedOn w:val="Normal"/>
    <w:next w:val="Normal"/>
    <w:qFormat/>
    <w:rsid w:val="00F9416F"/>
    <w:pPr>
      <w:keepNext/>
      <w:pageBreakBefore/>
      <w:spacing w:before="480" w:after="960"/>
      <w:outlineLvl w:val="0"/>
    </w:pPr>
    <w:rPr>
      <w:rFonts w:cs="Arial"/>
      <w:b/>
      <w:bCs/>
      <w:kern w:val="32"/>
      <w:sz w:val="48"/>
      <w:szCs w:val="32"/>
    </w:rPr>
  </w:style>
  <w:style w:type="paragraph" w:styleId="Titre2">
    <w:name w:val="heading 2"/>
    <w:basedOn w:val="Normal"/>
    <w:qFormat/>
    <w:rsid w:val="00C36B86"/>
    <w:pPr>
      <w:pBdr>
        <w:top w:val="single" w:sz="4" w:space="3" w:color="auto"/>
      </w:pBdr>
      <w:spacing w:before="100" w:beforeAutospacing="1" w:after="100" w:afterAutospacing="1"/>
      <w:outlineLvl w:val="1"/>
    </w:pPr>
    <w:rPr>
      <w:b/>
      <w:bCs/>
      <w:sz w:val="36"/>
      <w:szCs w:val="36"/>
    </w:rPr>
  </w:style>
  <w:style w:type="paragraph" w:styleId="Titre3">
    <w:name w:val="heading 3"/>
    <w:basedOn w:val="Normal"/>
    <w:qFormat/>
    <w:rsid w:val="009E4D8D"/>
    <w:pPr>
      <w:spacing w:before="100" w:beforeAutospacing="1" w:after="100" w:afterAutospacing="1"/>
      <w:outlineLvl w:val="2"/>
    </w:pPr>
    <w:rPr>
      <w:b/>
      <w:bCs/>
      <w:color w:val="0000FF"/>
      <w:sz w:val="28"/>
      <w:szCs w:val="27"/>
    </w:rPr>
  </w:style>
  <w:style w:type="paragraph" w:styleId="Titre4">
    <w:name w:val="heading 4"/>
    <w:basedOn w:val="Normal"/>
    <w:next w:val="Normal"/>
    <w:rsid w:val="00E14F67"/>
    <w:pPr>
      <w:keepNext/>
      <w:spacing w:before="120" w:after="120"/>
      <w:ind w:left="-567"/>
      <w:outlineLvl w:val="3"/>
    </w:pPr>
    <w:rPr>
      <w:b/>
      <w:bCs/>
      <w:i/>
      <w:sz w:val="26"/>
      <w:szCs w:val="28"/>
      <w:u w:val="single"/>
      <w:lang w:val="en-US"/>
    </w:rPr>
  </w:style>
  <w:style w:type="paragraph" w:styleId="Titre5">
    <w:name w:val="heading 5"/>
    <w:aliases w:val="Org Heading 3,h3,Ref Heading 2,rh2"/>
    <w:basedOn w:val="Normal"/>
    <w:next w:val="Normal"/>
    <w:qFormat/>
    <w:rsid w:val="00C36B86"/>
    <w:pPr>
      <w:spacing w:before="240" w:after="60"/>
      <w:outlineLvl w:val="4"/>
    </w:pPr>
    <w:rPr>
      <w:b/>
      <w:bCs/>
      <w:i/>
      <w:iCs/>
      <w:sz w:val="26"/>
      <w:szCs w:val="26"/>
    </w:rPr>
  </w:style>
  <w:style w:type="paragraph" w:styleId="Titre6">
    <w:name w:val="heading 6"/>
    <w:aliases w:val="Org Heading4,h4,Ref Heading 3,rh3"/>
    <w:basedOn w:val="Normal"/>
    <w:next w:val="Normal"/>
    <w:link w:val="Titre6Car"/>
    <w:qFormat/>
    <w:rsid w:val="001D3F24"/>
    <w:pPr>
      <w:widowControl w:val="0"/>
      <w:suppressAutoHyphens/>
      <w:spacing w:before="120" w:after="120"/>
      <w:ind w:right="240"/>
      <w:outlineLvl w:val="5"/>
    </w:pPr>
    <w:rPr>
      <w:rFonts w:ascii="Arial" w:hAnsi="Arial"/>
      <w:b/>
      <w:sz w:val="22"/>
      <w:szCs w:val="20"/>
      <w:lang w:val="en-US"/>
    </w:rPr>
  </w:style>
  <w:style w:type="paragraph" w:styleId="Titre7">
    <w:name w:val="heading 7"/>
    <w:basedOn w:val="Normal"/>
    <w:next w:val="Normal"/>
    <w:link w:val="Titre7Car"/>
    <w:qFormat/>
    <w:rsid w:val="001D3F24"/>
    <w:pPr>
      <w:spacing w:before="240" w:after="60"/>
      <w:jc w:val="both"/>
      <w:outlineLvl w:val="6"/>
    </w:pPr>
    <w:rPr>
      <w:rFonts w:ascii="Arial" w:hAnsi="Arial"/>
      <w:szCs w:val="20"/>
    </w:rPr>
  </w:style>
  <w:style w:type="paragraph" w:styleId="Titre8">
    <w:name w:val="heading 8"/>
    <w:basedOn w:val="Normal"/>
    <w:next w:val="Normal"/>
    <w:link w:val="Titre8Car"/>
    <w:qFormat/>
    <w:rsid w:val="001D3F24"/>
    <w:pPr>
      <w:spacing w:before="240" w:after="60"/>
      <w:jc w:val="both"/>
      <w:outlineLvl w:val="7"/>
    </w:pPr>
    <w:rPr>
      <w:rFonts w:ascii="Arial" w:hAnsi="Arial"/>
      <w:i/>
      <w:szCs w:val="20"/>
    </w:rPr>
  </w:style>
  <w:style w:type="paragraph" w:styleId="Titre9">
    <w:name w:val="heading 9"/>
    <w:aliases w:val="List Procedure Heading,lproch,DO NOT USE_h9"/>
    <w:basedOn w:val="Normal"/>
    <w:next w:val="Normal"/>
    <w:link w:val="Titre9Car"/>
    <w:qFormat/>
    <w:rsid w:val="001D3F24"/>
    <w:pPr>
      <w:widowControl w:val="0"/>
      <w:tabs>
        <w:tab w:val="left" w:pos="360"/>
      </w:tabs>
      <w:suppressAutoHyphens/>
      <w:spacing w:before="40" w:after="60"/>
      <w:ind w:right="240"/>
      <w:outlineLvl w:val="8"/>
    </w:pPr>
    <w:rPr>
      <w:rFonts w:ascii="Arial" w:hAnsi="Arial"/>
      <w:b/>
      <w:sz w:val="20"/>
      <w:szCs w:val="20"/>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qFormat/>
    <w:rsid w:val="00C36B86"/>
    <w:rPr>
      <w:b/>
      <w:bCs/>
    </w:rPr>
  </w:style>
  <w:style w:type="character" w:styleId="Lienhypertexte">
    <w:name w:val="Hyperlink"/>
    <w:basedOn w:val="Policepardfaut"/>
    <w:rsid w:val="00C36B86"/>
    <w:rPr>
      <w:color w:val="0000FF"/>
      <w:u w:val="single"/>
    </w:rPr>
  </w:style>
  <w:style w:type="character" w:customStyle="1" w:styleId="patronyme">
    <w:name w:val="patronyme"/>
    <w:basedOn w:val="Policepardfaut"/>
    <w:rsid w:val="00C36B86"/>
  </w:style>
  <w:style w:type="paragraph" w:customStyle="1" w:styleId="corpsdetexte">
    <w:name w:val="corps de texte"/>
    <w:basedOn w:val="Corpsdetexte0"/>
    <w:qFormat/>
    <w:rsid w:val="005D3BB2"/>
    <w:pPr>
      <w:jc w:val="both"/>
    </w:pPr>
  </w:style>
  <w:style w:type="character" w:styleId="AcronymeHTML">
    <w:name w:val="HTML Acronym"/>
    <w:basedOn w:val="Policepardfaut"/>
    <w:rsid w:val="00C36B86"/>
  </w:style>
  <w:style w:type="paragraph" w:styleId="HTMLprformat">
    <w:name w:val="HTML Preformatted"/>
    <w:basedOn w:val="Normal"/>
    <w:rsid w:val="00C36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CodeHTML">
    <w:name w:val="HTML Code"/>
    <w:basedOn w:val="Policepardfaut"/>
    <w:rsid w:val="00C36B86"/>
    <w:rPr>
      <w:rFonts w:ascii="Courier New" w:eastAsia="Times New Roman" w:hAnsi="Courier New" w:cs="Courier New"/>
      <w:sz w:val="20"/>
      <w:szCs w:val="20"/>
    </w:rPr>
  </w:style>
  <w:style w:type="character" w:styleId="Accentuation">
    <w:name w:val="Emphasis"/>
    <w:basedOn w:val="Policepardfaut"/>
    <w:qFormat/>
    <w:rsid w:val="00841A33"/>
    <w:rPr>
      <w:i/>
      <w:iCs/>
    </w:rPr>
  </w:style>
  <w:style w:type="paragraph" w:styleId="Corpsdetexte0">
    <w:name w:val="Body Text"/>
    <w:basedOn w:val="Normal"/>
    <w:link w:val="CorpsdetexteCar"/>
    <w:rsid w:val="005D3BB2"/>
    <w:pPr>
      <w:spacing w:after="120"/>
    </w:pPr>
  </w:style>
  <w:style w:type="character" w:customStyle="1" w:styleId="CorpsdetexteCar">
    <w:name w:val="Corps de texte Car"/>
    <w:basedOn w:val="Policepardfaut"/>
    <w:link w:val="Corpsdetexte0"/>
    <w:rsid w:val="005D3BB2"/>
    <w:rPr>
      <w:sz w:val="24"/>
      <w:szCs w:val="24"/>
    </w:rPr>
  </w:style>
  <w:style w:type="paragraph" w:styleId="Textedebulles">
    <w:name w:val="Balloon Text"/>
    <w:basedOn w:val="Normal"/>
    <w:link w:val="TextedebullesCar"/>
    <w:rsid w:val="00F4500E"/>
    <w:rPr>
      <w:rFonts w:ascii="Tahoma" w:hAnsi="Tahoma" w:cs="Tahoma"/>
      <w:sz w:val="16"/>
      <w:szCs w:val="16"/>
    </w:rPr>
  </w:style>
  <w:style w:type="character" w:customStyle="1" w:styleId="TextedebullesCar">
    <w:name w:val="Texte de bulles Car"/>
    <w:basedOn w:val="Policepardfaut"/>
    <w:link w:val="Textedebulles"/>
    <w:rsid w:val="00F4500E"/>
    <w:rPr>
      <w:rFonts w:ascii="Tahoma" w:hAnsi="Tahoma" w:cs="Tahoma"/>
      <w:sz w:val="16"/>
      <w:szCs w:val="16"/>
    </w:rPr>
  </w:style>
  <w:style w:type="table" w:styleId="Grille">
    <w:name w:val="Table Grid"/>
    <w:basedOn w:val="TableauNormal"/>
    <w:rsid w:val="00BD6D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rsid w:val="00574388"/>
    <w:pPr>
      <w:tabs>
        <w:tab w:val="center" w:pos="4536"/>
        <w:tab w:val="right" w:pos="9072"/>
      </w:tabs>
    </w:pPr>
  </w:style>
  <w:style w:type="character" w:customStyle="1" w:styleId="En-tteCar">
    <w:name w:val="En-tête Car"/>
    <w:basedOn w:val="Policepardfaut"/>
    <w:link w:val="En-tte"/>
    <w:rsid w:val="00574388"/>
    <w:rPr>
      <w:sz w:val="24"/>
      <w:szCs w:val="24"/>
    </w:rPr>
  </w:style>
  <w:style w:type="paragraph" w:styleId="Pieddepage">
    <w:name w:val="footer"/>
    <w:basedOn w:val="Normal"/>
    <w:link w:val="PieddepageCar"/>
    <w:rsid w:val="00574388"/>
    <w:pPr>
      <w:tabs>
        <w:tab w:val="center" w:pos="4536"/>
        <w:tab w:val="right" w:pos="9072"/>
      </w:tabs>
    </w:pPr>
  </w:style>
  <w:style w:type="character" w:customStyle="1" w:styleId="PieddepageCar">
    <w:name w:val="Pied de page Car"/>
    <w:basedOn w:val="Policepardfaut"/>
    <w:link w:val="Pieddepage"/>
    <w:rsid w:val="00574388"/>
    <w:rPr>
      <w:sz w:val="24"/>
      <w:szCs w:val="24"/>
    </w:rPr>
  </w:style>
  <w:style w:type="character" w:styleId="Numrodepage">
    <w:name w:val="page number"/>
    <w:basedOn w:val="Policepardfaut"/>
    <w:rsid w:val="00D470E9"/>
  </w:style>
  <w:style w:type="character" w:styleId="Textedelespacerserv">
    <w:name w:val="Placeholder Text"/>
    <w:basedOn w:val="Policepardfaut"/>
    <w:uiPriority w:val="99"/>
    <w:semiHidden/>
    <w:rsid w:val="00490F50"/>
    <w:rPr>
      <w:color w:val="808080"/>
    </w:rPr>
  </w:style>
  <w:style w:type="paragraph" w:customStyle="1" w:styleId="Note">
    <w:name w:val="Note"/>
    <w:basedOn w:val="corpsdetexte"/>
    <w:qFormat/>
    <w:rsid w:val="00490F50"/>
    <w:pPr>
      <w:pBdr>
        <w:left w:val="single" w:sz="12" w:space="10" w:color="auto"/>
      </w:pBdr>
      <w:ind w:left="567"/>
    </w:pPr>
    <w:rPr>
      <w:b/>
      <w:bCs/>
    </w:rPr>
  </w:style>
  <w:style w:type="paragraph" w:customStyle="1" w:styleId="TexteQuestion">
    <w:name w:val="TexteQuestion"/>
    <w:basedOn w:val="corpsdetexte"/>
    <w:qFormat/>
    <w:rsid w:val="0009444A"/>
    <w:pPr>
      <w:ind w:left="567"/>
    </w:pPr>
    <w:rPr>
      <w:bCs/>
    </w:rPr>
  </w:style>
  <w:style w:type="paragraph" w:customStyle="1" w:styleId="Question">
    <w:name w:val="Question"/>
    <w:next w:val="TexteQuestion"/>
    <w:autoRedefine/>
    <w:qFormat/>
    <w:rsid w:val="006E0696"/>
    <w:pPr>
      <w:numPr>
        <w:numId w:val="3"/>
      </w:numPr>
      <w:ind w:left="0" w:firstLine="0"/>
    </w:pPr>
    <w:rPr>
      <w:rFonts w:ascii="Garamond" w:hAnsi="Garamond"/>
      <w:b/>
      <w:bCs/>
      <w:sz w:val="24"/>
      <w:szCs w:val="28"/>
    </w:rPr>
  </w:style>
  <w:style w:type="character" w:customStyle="1" w:styleId="CorpsdetexteCarCar">
    <w:name w:val="Corps de texte Car Car"/>
    <w:basedOn w:val="Policepardfaut"/>
    <w:rsid w:val="00336133"/>
    <w:rPr>
      <w:sz w:val="24"/>
      <w:lang w:val="fr-FR" w:eastAsia="fr-FR" w:bidi="ar-SA"/>
    </w:rPr>
  </w:style>
  <w:style w:type="character" w:styleId="Marquenotebasdepage">
    <w:name w:val="footnote reference"/>
    <w:aliases w:val="*Footnote Reference,ONLINE USE ONLY,fr"/>
    <w:basedOn w:val="Policepardfaut"/>
    <w:rsid w:val="00336133"/>
    <w:rPr>
      <w:position w:val="6"/>
      <w:sz w:val="16"/>
    </w:rPr>
  </w:style>
  <w:style w:type="paragraph" w:customStyle="1" w:styleId="codeCar">
    <w:name w:val="code Car"/>
    <w:basedOn w:val="Normal"/>
    <w:link w:val="codeCarCar"/>
    <w:rsid w:val="0032123A"/>
    <w:pPr>
      <w:keepLines/>
      <w:shd w:val="clear" w:color="auto" w:fill="FFFFFF"/>
      <w:tabs>
        <w:tab w:val="left" w:pos="567"/>
        <w:tab w:val="left" w:pos="990"/>
        <w:tab w:val="left" w:pos="1350"/>
        <w:tab w:val="left" w:pos="1710"/>
      </w:tabs>
      <w:ind w:right="-51"/>
    </w:pPr>
    <w:rPr>
      <w:rFonts w:ascii="Consolas" w:hAnsi="Consolas"/>
      <w:noProof/>
      <w:sz w:val="18"/>
      <w:szCs w:val="20"/>
      <w:lang w:val="en-GB"/>
    </w:rPr>
  </w:style>
  <w:style w:type="paragraph" w:styleId="Notedebasdepage">
    <w:name w:val="footnote text"/>
    <w:link w:val="NotedebasdepageCar"/>
    <w:uiPriority w:val="99"/>
    <w:rsid w:val="00336133"/>
    <w:pPr>
      <w:ind w:left="187"/>
    </w:pPr>
    <w:rPr>
      <w:rFonts w:ascii="Garamond" w:hAnsi="Garamond"/>
      <w:noProof/>
      <w:sz w:val="18"/>
    </w:rPr>
  </w:style>
  <w:style w:type="character" w:customStyle="1" w:styleId="NotedebasdepageCar">
    <w:name w:val="Note de bas de page Car"/>
    <w:basedOn w:val="Policepardfaut"/>
    <w:link w:val="Notedebasdepage"/>
    <w:uiPriority w:val="99"/>
    <w:rsid w:val="00336133"/>
    <w:rPr>
      <w:rFonts w:ascii="Garamond" w:hAnsi="Garamond"/>
      <w:noProof/>
      <w:sz w:val="18"/>
    </w:rPr>
  </w:style>
  <w:style w:type="paragraph" w:styleId="NormalWeb">
    <w:name w:val="Normal (Web)"/>
    <w:basedOn w:val="Normal"/>
    <w:uiPriority w:val="99"/>
    <w:rsid w:val="00336133"/>
    <w:pPr>
      <w:spacing w:before="100" w:beforeAutospacing="1" w:after="100" w:afterAutospacing="1"/>
    </w:pPr>
  </w:style>
  <w:style w:type="character" w:customStyle="1" w:styleId="codeCarCar">
    <w:name w:val="code Car Car"/>
    <w:basedOn w:val="Policepardfaut"/>
    <w:link w:val="codeCar"/>
    <w:rsid w:val="0032123A"/>
    <w:rPr>
      <w:rFonts w:ascii="Consolas" w:hAnsi="Consolas"/>
      <w:noProof/>
      <w:sz w:val="18"/>
      <w:shd w:val="clear" w:color="auto" w:fill="FFFFFF"/>
      <w:lang w:val="en-GB"/>
    </w:rPr>
  </w:style>
  <w:style w:type="paragraph" w:styleId="Paragraphedeliste">
    <w:name w:val="List Paragraph"/>
    <w:basedOn w:val="Normal"/>
    <w:uiPriority w:val="34"/>
    <w:qFormat/>
    <w:rsid w:val="000F2222"/>
    <w:pPr>
      <w:numPr>
        <w:numId w:val="34"/>
      </w:numPr>
      <w:contextualSpacing/>
    </w:pPr>
  </w:style>
  <w:style w:type="paragraph" w:customStyle="1" w:styleId="zzSerif">
    <w:name w:val="zzSerif"/>
    <w:rsid w:val="00316BF6"/>
    <w:pPr>
      <w:widowControl w:val="0"/>
      <w:suppressAutoHyphens/>
      <w:spacing w:after="120"/>
      <w:ind w:left="120" w:right="240"/>
    </w:pPr>
    <w:rPr>
      <w:lang w:val="en-US"/>
    </w:rPr>
  </w:style>
  <w:style w:type="paragraph" w:customStyle="1" w:styleId="noteaddlpara">
    <w:name w:val="note add'l para"/>
    <w:basedOn w:val="Note"/>
    <w:next w:val="Corpsdetexte0"/>
    <w:rsid w:val="00316BF6"/>
    <w:pPr>
      <w:pBdr>
        <w:left w:val="single" w:sz="12" w:space="5" w:color="auto"/>
      </w:pBdr>
      <w:spacing w:before="120" w:after="240"/>
      <w:ind w:left="1134" w:right="544" w:hanging="590"/>
    </w:pPr>
    <w:rPr>
      <w:rFonts w:ascii="Times New Roman" w:hAnsi="Times New Roman"/>
      <w:bCs w:val="0"/>
      <w:szCs w:val="20"/>
    </w:rPr>
  </w:style>
  <w:style w:type="character" w:styleId="Lienhypertextesuivi">
    <w:name w:val="FollowedHyperlink"/>
    <w:basedOn w:val="Policepardfaut"/>
    <w:rsid w:val="00B667F2"/>
    <w:rPr>
      <w:color w:val="800080" w:themeColor="followedHyperlink"/>
      <w:u w:val="single"/>
    </w:rPr>
  </w:style>
  <w:style w:type="paragraph" w:customStyle="1" w:styleId="bulletedlist1">
    <w:name w:val="bulleted list 1"/>
    <w:basedOn w:val="Normal"/>
    <w:rsid w:val="0005780A"/>
    <w:pPr>
      <w:numPr>
        <w:numId w:val="5"/>
      </w:numPr>
      <w:tabs>
        <w:tab w:val="left" w:pos="540"/>
        <w:tab w:val="left" w:pos="900"/>
      </w:tabs>
      <w:spacing w:before="120" w:after="120"/>
      <w:jc w:val="both"/>
    </w:pPr>
    <w:rPr>
      <w:rFonts w:ascii="Times New Roman" w:hAnsi="Times New Roman"/>
      <w:szCs w:val="20"/>
    </w:rPr>
  </w:style>
  <w:style w:type="paragraph" w:styleId="Sous-titre">
    <w:name w:val="Subtitle"/>
    <w:basedOn w:val="Titre1"/>
    <w:next w:val="Normal"/>
    <w:link w:val="Sous-titreCar"/>
    <w:qFormat/>
    <w:rsid w:val="001D3F24"/>
    <w:pPr>
      <w:pageBreakBefore w:val="0"/>
      <w:numPr>
        <w:ilvl w:val="1"/>
      </w:numPr>
      <w:spacing w:after="480"/>
      <w:jc w:val="center"/>
    </w:pPr>
    <w:rPr>
      <w:rFonts w:asciiTheme="majorHAnsi" w:eastAsiaTheme="majorEastAsia" w:hAnsiTheme="majorHAnsi" w:cstheme="majorBidi"/>
      <w:i/>
      <w:iCs/>
      <w:spacing w:val="15"/>
      <w:sz w:val="40"/>
    </w:rPr>
  </w:style>
  <w:style w:type="character" w:customStyle="1" w:styleId="Sous-titreCar">
    <w:name w:val="Sous-titre Car"/>
    <w:basedOn w:val="Policepardfaut"/>
    <w:link w:val="Sous-titre"/>
    <w:rsid w:val="001D3F24"/>
    <w:rPr>
      <w:rFonts w:asciiTheme="majorHAnsi" w:eastAsiaTheme="majorEastAsia" w:hAnsiTheme="majorHAnsi" w:cstheme="majorBidi"/>
      <w:b/>
      <w:bCs/>
      <w:i/>
      <w:iCs/>
      <w:spacing w:val="15"/>
      <w:kern w:val="32"/>
      <w:sz w:val="40"/>
      <w:szCs w:val="32"/>
    </w:rPr>
  </w:style>
  <w:style w:type="character" w:customStyle="1" w:styleId="Titre6Car">
    <w:name w:val="Titre 6 Car"/>
    <w:aliases w:val="Org Heading4 Car,h4 Car,Ref Heading 3 Car,rh3 Car"/>
    <w:basedOn w:val="Policepardfaut"/>
    <w:link w:val="Titre6"/>
    <w:rsid w:val="001D3F24"/>
    <w:rPr>
      <w:rFonts w:ascii="Arial" w:hAnsi="Arial"/>
      <w:b/>
      <w:sz w:val="22"/>
      <w:lang w:val="en-US"/>
    </w:rPr>
  </w:style>
  <w:style w:type="character" w:customStyle="1" w:styleId="Titre7Car">
    <w:name w:val="Titre 7 Car"/>
    <w:basedOn w:val="Policepardfaut"/>
    <w:link w:val="Titre7"/>
    <w:rsid w:val="001D3F24"/>
    <w:rPr>
      <w:rFonts w:ascii="Arial" w:hAnsi="Arial"/>
      <w:sz w:val="24"/>
    </w:rPr>
  </w:style>
  <w:style w:type="character" w:customStyle="1" w:styleId="Titre8Car">
    <w:name w:val="Titre 8 Car"/>
    <w:basedOn w:val="Policepardfaut"/>
    <w:link w:val="Titre8"/>
    <w:rsid w:val="001D3F24"/>
    <w:rPr>
      <w:rFonts w:ascii="Arial" w:hAnsi="Arial"/>
      <w:i/>
      <w:sz w:val="24"/>
    </w:rPr>
  </w:style>
  <w:style w:type="character" w:customStyle="1" w:styleId="Titre9Car">
    <w:name w:val="Titre 9 Car"/>
    <w:aliases w:val="List Procedure Heading Car,lproch Car,DO NOT USE_h9 Car"/>
    <w:basedOn w:val="Policepardfaut"/>
    <w:link w:val="Titre9"/>
    <w:rsid w:val="001D3F24"/>
    <w:rPr>
      <w:rFonts w:ascii="Arial" w:hAnsi="Arial"/>
      <w:b/>
      <w:lang w:val="en-US"/>
    </w:rPr>
  </w:style>
  <w:style w:type="paragraph" w:customStyle="1" w:styleId="Titre5OrgHeading3h3RefHeading2rh2">
    <w:name w:val="Titre 5.Org Heading 3.h3.Ref Heading 2.rh2"/>
    <w:basedOn w:val="Normal"/>
    <w:next w:val="Normal"/>
    <w:uiPriority w:val="99"/>
    <w:rsid w:val="001D3F24"/>
    <w:pPr>
      <w:widowControl w:val="0"/>
      <w:tabs>
        <w:tab w:val="num" w:pos="1008"/>
      </w:tabs>
      <w:suppressAutoHyphens/>
      <w:spacing w:before="120" w:after="120"/>
      <w:ind w:left="1008" w:right="240" w:hanging="1008"/>
      <w:outlineLvl w:val="4"/>
    </w:pPr>
    <w:rPr>
      <w:rFonts w:ascii="Arial" w:hAnsi="Arial"/>
      <w:b/>
      <w:i/>
      <w:sz w:val="20"/>
      <w:szCs w:val="20"/>
    </w:rPr>
  </w:style>
  <w:style w:type="paragraph" w:customStyle="1" w:styleId="StylenoteaddlparaNonGras">
    <w:name w:val="Style note add'l para + Non Gras"/>
    <w:basedOn w:val="noteaddlpara"/>
    <w:rsid w:val="001D3F24"/>
    <w:rPr>
      <w:rFonts w:ascii="Garamond" w:hAnsi="Garamond"/>
      <w:b w:val="0"/>
    </w:rPr>
  </w:style>
  <w:style w:type="paragraph" w:customStyle="1" w:styleId="StylenoteaddlparaNonGras1">
    <w:name w:val="Style note add'l para + Non Gras1"/>
    <w:basedOn w:val="noteaddlpara"/>
    <w:rsid w:val="00E01D13"/>
    <w:rPr>
      <w:rFonts w:ascii="Garamond" w:hAnsi="Garamond"/>
      <w:b w:val="0"/>
    </w:rPr>
  </w:style>
  <w:style w:type="paragraph" w:customStyle="1" w:styleId="code">
    <w:name w:val="code"/>
    <w:basedOn w:val="Normal"/>
    <w:autoRedefine/>
    <w:qFormat/>
    <w:rsid w:val="005561E2"/>
    <w:pPr>
      <w:widowControl w:val="0"/>
      <w:autoSpaceDE w:val="0"/>
      <w:autoSpaceDN w:val="0"/>
      <w:adjustRightInd w:val="0"/>
      <w:spacing w:after="120"/>
      <w:ind w:left="720"/>
      <w:contextualSpacing/>
      <w:jc w:val="both"/>
    </w:pPr>
    <w:rPr>
      <w:rFonts w:ascii="Courier New" w:eastAsiaTheme="minorEastAsia" w:hAnsi="Courier New" w:cs="Courier New"/>
      <w:sz w:val="20"/>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73F05"/>
    <w:rPr>
      <w:rFonts w:ascii="Garamond" w:hAnsi="Garamond"/>
      <w:sz w:val="24"/>
      <w:szCs w:val="24"/>
    </w:rPr>
  </w:style>
  <w:style w:type="paragraph" w:styleId="Titre1">
    <w:name w:val="heading 1"/>
    <w:basedOn w:val="Normal"/>
    <w:next w:val="Normal"/>
    <w:qFormat/>
    <w:rsid w:val="00F9416F"/>
    <w:pPr>
      <w:keepNext/>
      <w:pageBreakBefore/>
      <w:spacing w:before="480" w:after="960"/>
      <w:outlineLvl w:val="0"/>
    </w:pPr>
    <w:rPr>
      <w:rFonts w:cs="Arial"/>
      <w:b/>
      <w:bCs/>
      <w:kern w:val="32"/>
      <w:sz w:val="48"/>
      <w:szCs w:val="32"/>
    </w:rPr>
  </w:style>
  <w:style w:type="paragraph" w:styleId="Titre2">
    <w:name w:val="heading 2"/>
    <w:basedOn w:val="Normal"/>
    <w:qFormat/>
    <w:rsid w:val="00C36B86"/>
    <w:pPr>
      <w:pBdr>
        <w:top w:val="single" w:sz="4" w:space="3" w:color="auto"/>
      </w:pBdr>
      <w:spacing w:before="100" w:beforeAutospacing="1" w:after="100" w:afterAutospacing="1"/>
      <w:outlineLvl w:val="1"/>
    </w:pPr>
    <w:rPr>
      <w:b/>
      <w:bCs/>
      <w:sz w:val="36"/>
      <w:szCs w:val="36"/>
    </w:rPr>
  </w:style>
  <w:style w:type="paragraph" w:styleId="Titre3">
    <w:name w:val="heading 3"/>
    <w:basedOn w:val="Normal"/>
    <w:qFormat/>
    <w:rsid w:val="009E4D8D"/>
    <w:pPr>
      <w:spacing w:before="100" w:beforeAutospacing="1" w:after="100" w:afterAutospacing="1"/>
      <w:outlineLvl w:val="2"/>
    </w:pPr>
    <w:rPr>
      <w:b/>
      <w:bCs/>
      <w:color w:val="0000FF"/>
      <w:sz w:val="28"/>
      <w:szCs w:val="27"/>
    </w:rPr>
  </w:style>
  <w:style w:type="paragraph" w:styleId="Titre4">
    <w:name w:val="heading 4"/>
    <w:basedOn w:val="Normal"/>
    <w:next w:val="Normal"/>
    <w:rsid w:val="00E14F67"/>
    <w:pPr>
      <w:keepNext/>
      <w:spacing w:before="120" w:after="120"/>
      <w:ind w:left="-567"/>
      <w:outlineLvl w:val="3"/>
    </w:pPr>
    <w:rPr>
      <w:b/>
      <w:bCs/>
      <w:i/>
      <w:sz w:val="26"/>
      <w:szCs w:val="28"/>
      <w:u w:val="single"/>
      <w:lang w:val="en-US"/>
    </w:rPr>
  </w:style>
  <w:style w:type="paragraph" w:styleId="Titre5">
    <w:name w:val="heading 5"/>
    <w:aliases w:val="Org Heading 3,h3,Ref Heading 2,rh2"/>
    <w:basedOn w:val="Normal"/>
    <w:next w:val="Normal"/>
    <w:qFormat/>
    <w:rsid w:val="00C36B86"/>
    <w:pPr>
      <w:spacing w:before="240" w:after="60"/>
      <w:outlineLvl w:val="4"/>
    </w:pPr>
    <w:rPr>
      <w:b/>
      <w:bCs/>
      <w:i/>
      <w:iCs/>
      <w:sz w:val="26"/>
      <w:szCs w:val="26"/>
    </w:rPr>
  </w:style>
  <w:style w:type="paragraph" w:styleId="Titre6">
    <w:name w:val="heading 6"/>
    <w:aliases w:val="Org Heading4,h4,Ref Heading 3,rh3"/>
    <w:basedOn w:val="Normal"/>
    <w:next w:val="Normal"/>
    <w:link w:val="Titre6Car"/>
    <w:qFormat/>
    <w:rsid w:val="001D3F24"/>
    <w:pPr>
      <w:widowControl w:val="0"/>
      <w:suppressAutoHyphens/>
      <w:spacing w:before="120" w:after="120"/>
      <w:ind w:right="240"/>
      <w:outlineLvl w:val="5"/>
    </w:pPr>
    <w:rPr>
      <w:rFonts w:ascii="Arial" w:hAnsi="Arial"/>
      <w:b/>
      <w:sz w:val="22"/>
      <w:szCs w:val="20"/>
      <w:lang w:val="en-US"/>
    </w:rPr>
  </w:style>
  <w:style w:type="paragraph" w:styleId="Titre7">
    <w:name w:val="heading 7"/>
    <w:basedOn w:val="Normal"/>
    <w:next w:val="Normal"/>
    <w:link w:val="Titre7Car"/>
    <w:qFormat/>
    <w:rsid w:val="001D3F24"/>
    <w:pPr>
      <w:spacing w:before="240" w:after="60"/>
      <w:jc w:val="both"/>
      <w:outlineLvl w:val="6"/>
    </w:pPr>
    <w:rPr>
      <w:rFonts w:ascii="Arial" w:hAnsi="Arial"/>
      <w:szCs w:val="20"/>
    </w:rPr>
  </w:style>
  <w:style w:type="paragraph" w:styleId="Titre8">
    <w:name w:val="heading 8"/>
    <w:basedOn w:val="Normal"/>
    <w:next w:val="Normal"/>
    <w:link w:val="Titre8Car"/>
    <w:qFormat/>
    <w:rsid w:val="001D3F24"/>
    <w:pPr>
      <w:spacing w:before="240" w:after="60"/>
      <w:jc w:val="both"/>
      <w:outlineLvl w:val="7"/>
    </w:pPr>
    <w:rPr>
      <w:rFonts w:ascii="Arial" w:hAnsi="Arial"/>
      <w:i/>
      <w:szCs w:val="20"/>
    </w:rPr>
  </w:style>
  <w:style w:type="paragraph" w:styleId="Titre9">
    <w:name w:val="heading 9"/>
    <w:aliases w:val="List Procedure Heading,lproch,DO NOT USE_h9"/>
    <w:basedOn w:val="Normal"/>
    <w:next w:val="Normal"/>
    <w:link w:val="Titre9Car"/>
    <w:qFormat/>
    <w:rsid w:val="001D3F24"/>
    <w:pPr>
      <w:widowControl w:val="0"/>
      <w:tabs>
        <w:tab w:val="left" w:pos="360"/>
      </w:tabs>
      <w:suppressAutoHyphens/>
      <w:spacing w:before="40" w:after="60"/>
      <w:ind w:right="240"/>
      <w:outlineLvl w:val="8"/>
    </w:pPr>
    <w:rPr>
      <w:rFonts w:ascii="Arial" w:hAnsi="Arial"/>
      <w:b/>
      <w:sz w:val="20"/>
      <w:szCs w:val="20"/>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qFormat/>
    <w:rsid w:val="00C36B86"/>
    <w:rPr>
      <w:b/>
      <w:bCs/>
    </w:rPr>
  </w:style>
  <w:style w:type="character" w:styleId="Lienhypertexte">
    <w:name w:val="Hyperlink"/>
    <w:basedOn w:val="Policepardfaut"/>
    <w:rsid w:val="00C36B86"/>
    <w:rPr>
      <w:color w:val="0000FF"/>
      <w:u w:val="single"/>
    </w:rPr>
  </w:style>
  <w:style w:type="character" w:customStyle="1" w:styleId="patronyme">
    <w:name w:val="patronyme"/>
    <w:basedOn w:val="Policepardfaut"/>
    <w:rsid w:val="00C36B86"/>
  </w:style>
  <w:style w:type="paragraph" w:customStyle="1" w:styleId="corpsdetexte">
    <w:name w:val="corps de texte"/>
    <w:basedOn w:val="Corpsdetexte0"/>
    <w:qFormat/>
    <w:rsid w:val="005D3BB2"/>
    <w:pPr>
      <w:jc w:val="both"/>
    </w:pPr>
  </w:style>
  <w:style w:type="character" w:styleId="AcronymeHTML">
    <w:name w:val="HTML Acronym"/>
    <w:basedOn w:val="Policepardfaut"/>
    <w:rsid w:val="00C36B86"/>
  </w:style>
  <w:style w:type="paragraph" w:styleId="HTMLprformat">
    <w:name w:val="HTML Preformatted"/>
    <w:basedOn w:val="Normal"/>
    <w:rsid w:val="00C36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CodeHTML">
    <w:name w:val="HTML Code"/>
    <w:basedOn w:val="Policepardfaut"/>
    <w:rsid w:val="00C36B86"/>
    <w:rPr>
      <w:rFonts w:ascii="Courier New" w:eastAsia="Times New Roman" w:hAnsi="Courier New" w:cs="Courier New"/>
      <w:sz w:val="20"/>
      <w:szCs w:val="20"/>
    </w:rPr>
  </w:style>
  <w:style w:type="character" w:styleId="Accentuation">
    <w:name w:val="Emphasis"/>
    <w:basedOn w:val="Policepardfaut"/>
    <w:qFormat/>
    <w:rsid w:val="00841A33"/>
    <w:rPr>
      <w:i/>
      <w:iCs/>
    </w:rPr>
  </w:style>
  <w:style w:type="paragraph" w:styleId="Corpsdetexte0">
    <w:name w:val="Body Text"/>
    <w:basedOn w:val="Normal"/>
    <w:link w:val="CorpsdetexteCar"/>
    <w:rsid w:val="005D3BB2"/>
    <w:pPr>
      <w:spacing w:after="120"/>
    </w:pPr>
  </w:style>
  <w:style w:type="character" w:customStyle="1" w:styleId="CorpsdetexteCar">
    <w:name w:val="Corps de texte Car"/>
    <w:basedOn w:val="Policepardfaut"/>
    <w:link w:val="Corpsdetexte0"/>
    <w:rsid w:val="005D3BB2"/>
    <w:rPr>
      <w:sz w:val="24"/>
      <w:szCs w:val="24"/>
    </w:rPr>
  </w:style>
  <w:style w:type="paragraph" w:styleId="Textedebulles">
    <w:name w:val="Balloon Text"/>
    <w:basedOn w:val="Normal"/>
    <w:link w:val="TextedebullesCar"/>
    <w:rsid w:val="00F4500E"/>
    <w:rPr>
      <w:rFonts w:ascii="Tahoma" w:hAnsi="Tahoma" w:cs="Tahoma"/>
      <w:sz w:val="16"/>
      <w:szCs w:val="16"/>
    </w:rPr>
  </w:style>
  <w:style w:type="character" w:customStyle="1" w:styleId="TextedebullesCar">
    <w:name w:val="Texte de bulles Car"/>
    <w:basedOn w:val="Policepardfaut"/>
    <w:link w:val="Textedebulles"/>
    <w:rsid w:val="00F4500E"/>
    <w:rPr>
      <w:rFonts w:ascii="Tahoma" w:hAnsi="Tahoma" w:cs="Tahoma"/>
      <w:sz w:val="16"/>
      <w:szCs w:val="16"/>
    </w:rPr>
  </w:style>
  <w:style w:type="table" w:styleId="Grille">
    <w:name w:val="Table Grid"/>
    <w:basedOn w:val="TableauNormal"/>
    <w:rsid w:val="00BD6D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rsid w:val="00574388"/>
    <w:pPr>
      <w:tabs>
        <w:tab w:val="center" w:pos="4536"/>
        <w:tab w:val="right" w:pos="9072"/>
      </w:tabs>
    </w:pPr>
  </w:style>
  <w:style w:type="character" w:customStyle="1" w:styleId="En-tteCar">
    <w:name w:val="En-tête Car"/>
    <w:basedOn w:val="Policepardfaut"/>
    <w:link w:val="En-tte"/>
    <w:rsid w:val="00574388"/>
    <w:rPr>
      <w:sz w:val="24"/>
      <w:szCs w:val="24"/>
    </w:rPr>
  </w:style>
  <w:style w:type="paragraph" w:styleId="Pieddepage">
    <w:name w:val="footer"/>
    <w:basedOn w:val="Normal"/>
    <w:link w:val="PieddepageCar"/>
    <w:rsid w:val="00574388"/>
    <w:pPr>
      <w:tabs>
        <w:tab w:val="center" w:pos="4536"/>
        <w:tab w:val="right" w:pos="9072"/>
      </w:tabs>
    </w:pPr>
  </w:style>
  <w:style w:type="character" w:customStyle="1" w:styleId="PieddepageCar">
    <w:name w:val="Pied de page Car"/>
    <w:basedOn w:val="Policepardfaut"/>
    <w:link w:val="Pieddepage"/>
    <w:rsid w:val="00574388"/>
    <w:rPr>
      <w:sz w:val="24"/>
      <w:szCs w:val="24"/>
    </w:rPr>
  </w:style>
  <w:style w:type="character" w:styleId="Numrodepage">
    <w:name w:val="page number"/>
    <w:basedOn w:val="Policepardfaut"/>
    <w:rsid w:val="00D470E9"/>
  </w:style>
  <w:style w:type="character" w:styleId="Textedelespacerserv">
    <w:name w:val="Placeholder Text"/>
    <w:basedOn w:val="Policepardfaut"/>
    <w:uiPriority w:val="99"/>
    <w:semiHidden/>
    <w:rsid w:val="00490F50"/>
    <w:rPr>
      <w:color w:val="808080"/>
    </w:rPr>
  </w:style>
  <w:style w:type="paragraph" w:customStyle="1" w:styleId="Note">
    <w:name w:val="Note"/>
    <w:basedOn w:val="corpsdetexte"/>
    <w:qFormat/>
    <w:rsid w:val="00490F50"/>
    <w:pPr>
      <w:pBdr>
        <w:left w:val="single" w:sz="12" w:space="10" w:color="auto"/>
      </w:pBdr>
      <w:ind w:left="567"/>
    </w:pPr>
    <w:rPr>
      <w:b/>
      <w:bCs/>
    </w:rPr>
  </w:style>
  <w:style w:type="paragraph" w:customStyle="1" w:styleId="TexteQuestion">
    <w:name w:val="TexteQuestion"/>
    <w:basedOn w:val="corpsdetexte"/>
    <w:qFormat/>
    <w:rsid w:val="0009444A"/>
    <w:pPr>
      <w:ind w:left="567"/>
    </w:pPr>
    <w:rPr>
      <w:bCs/>
    </w:rPr>
  </w:style>
  <w:style w:type="paragraph" w:customStyle="1" w:styleId="Question">
    <w:name w:val="Question"/>
    <w:next w:val="TexteQuestion"/>
    <w:autoRedefine/>
    <w:qFormat/>
    <w:rsid w:val="006E0696"/>
    <w:pPr>
      <w:numPr>
        <w:numId w:val="3"/>
      </w:numPr>
      <w:ind w:left="0" w:firstLine="0"/>
    </w:pPr>
    <w:rPr>
      <w:rFonts w:ascii="Garamond" w:hAnsi="Garamond"/>
      <w:b/>
      <w:bCs/>
      <w:sz w:val="24"/>
      <w:szCs w:val="28"/>
    </w:rPr>
  </w:style>
  <w:style w:type="character" w:customStyle="1" w:styleId="CorpsdetexteCarCar">
    <w:name w:val="Corps de texte Car Car"/>
    <w:basedOn w:val="Policepardfaut"/>
    <w:rsid w:val="00336133"/>
    <w:rPr>
      <w:sz w:val="24"/>
      <w:lang w:val="fr-FR" w:eastAsia="fr-FR" w:bidi="ar-SA"/>
    </w:rPr>
  </w:style>
  <w:style w:type="character" w:styleId="Marquenotebasdepage">
    <w:name w:val="footnote reference"/>
    <w:aliases w:val="*Footnote Reference,ONLINE USE ONLY,fr"/>
    <w:basedOn w:val="Policepardfaut"/>
    <w:rsid w:val="00336133"/>
    <w:rPr>
      <w:position w:val="6"/>
      <w:sz w:val="16"/>
    </w:rPr>
  </w:style>
  <w:style w:type="paragraph" w:customStyle="1" w:styleId="codeCar">
    <w:name w:val="code Car"/>
    <w:basedOn w:val="Normal"/>
    <w:link w:val="codeCarCar"/>
    <w:rsid w:val="0032123A"/>
    <w:pPr>
      <w:keepLines/>
      <w:shd w:val="clear" w:color="auto" w:fill="FFFFFF"/>
      <w:tabs>
        <w:tab w:val="left" w:pos="567"/>
        <w:tab w:val="left" w:pos="990"/>
        <w:tab w:val="left" w:pos="1350"/>
        <w:tab w:val="left" w:pos="1710"/>
      </w:tabs>
      <w:ind w:right="-51"/>
    </w:pPr>
    <w:rPr>
      <w:rFonts w:ascii="Consolas" w:hAnsi="Consolas"/>
      <w:noProof/>
      <w:sz w:val="18"/>
      <w:szCs w:val="20"/>
      <w:lang w:val="en-GB"/>
    </w:rPr>
  </w:style>
  <w:style w:type="paragraph" w:styleId="Notedebasdepage">
    <w:name w:val="footnote text"/>
    <w:link w:val="NotedebasdepageCar"/>
    <w:uiPriority w:val="99"/>
    <w:rsid w:val="00336133"/>
    <w:pPr>
      <w:ind w:left="187"/>
    </w:pPr>
    <w:rPr>
      <w:rFonts w:ascii="Garamond" w:hAnsi="Garamond"/>
      <w:noProof/>
      <w:sz w:val="18"/>
    </w:rPr>
  </w:style>
  <w:style w:type="character" w:customStyle="1" w:styleId="NotedebasdepageCar">
    <w:name w:val="Note de bas de page Car"/>
    <w:basedOn w:val="Policepardfaut"/>
    <w:link w:val="Notedebasdepage"/>
    <w:uiPriority w:val="99"/>
    <w:rsid w:val="00336133"/>
    <w:rPr>
      <w:rFonts w:ascii="Garamond" w:hAnsi="Garamond"/>
      <w:noProof/>
      <w:sz w:val="18"/>
    </w:rPr>
  </w:style>
  <w:style w:type="paragraph" w:styleId="NormalWeb">
    <w:name w:val="Normal (Web)"/>
    <w:basedOn w:val="Normal"/>
    <w:uiPriority w:val="99"/>
    <w:rsid w:val="00336133"/>
    <w:pPr>
      <w:spacing w:before="100" w:beforeAutospacing="1" w:after="100" w:afterAutospacing="1"/>
    </w:pPr>
  </w:style>
  <w:style w:type="character" w:customStyle="1" w:styleId="codeCarCar">
    <w:name w:val="code Car Car"/>
    <w:basedOn w:val="Policepardfaut"/>
    <w:link w:val="codeCar"/>
    <w:rsid w:val="0032123A"/>
    <w:rPr>
      <w:rFonts w:ascii="Consolas" w:hAnsi="Consolas"/>
      <w:noProof/>
      <w:sz w:val="18"/>
      <w:shd w:val="clear" w:color="auto" w:fill="FFFFFF"/>
      <w:lang w:val="en-GB"/>
    </w:rPr>
  </w:style>
  <w:style w:type="paragraph" w:styleId="Paragraphedeliste">
    <w:name w:val="List Paragraph"/>
    <w:basedOn w:val="Normal"/>
    <w:uiPriority w:val="34"/>
    <w:qFormat/>
    <w:rsid w:val="000F2222"/>
    <w:pPr>
      <w:numPr>
        <w:numId w:val="34"/>
      </w:numPr>
      <w:contextualSpacing/>
    </w:pPr>
  </w:style>
  <w:style w:type="paragraph" w:customStyle="1" w:styleId="zzSerif">
    <w:name w:val="zzSerif"/>
    <w:rsid w:val="00316BF6"/>
    <w:pPr>
      <w:widowControl w:val="0"/>
      <w:suppressAutoHyphens/>
      <w:spacing w:after="120"/>
      <w:ind w:left="120" w:right="240"/>
    </w:pPr>
    <w:rPr>
      <w:lang w:val="en-US"/>
    </w:rPr>
  </w:style>
  <w:style w:type="paragraph" w:customStyle="1" w:styleId="noteaddlpara">
    <w:name w:val="note add'l para"/>
    <w:basedOn w:val="Note"/>
    <w:next w:val="Corpsdetexte0"/>
    <w:rsid w:val="00316BF6"/>
    <w:pPr>
      <w:pBdr>
        <w:left w:val="single" w:sz="12" w:space="5" w:color="auto"/>
      </w:pBdr>
      <w:spacing w:before="120" w:after="240"/>
      <w:ind w:left="1134" w:right="544" w:hanging="590"/>
    </w:pPr>
    <w:rPr>
      <w:rFonts w:ascii="Times New Roman" w:hAnsi="Times New Roman"/>
      <w:bCs w:val="0"/>
      <w:szCs w:val="20"/>
    </w:rPr>
  </w:style>
  <w:style w:type="character" w:styleId="Lienhypertextesuivi">
    <w:name w:val="FollowedHyperlink"/>
    <w:basedOn w:val="Policepardfaut"/>
    <w:rsid w:val="00B667F2"/>
    <w:rPr>
      <w:color w:val="800080" w:themeColor="followedHyperlink"/>
      <w:u w:val="single"/>
    </w:rPr>
  </w:style>
  <w:style w:type="paragraph" w:customStyle="1" w:styleId="bulletedlist1">
    <w:name w:val="bulleted list 1"/>
    <w:basedOn w:val="Normal"/>
    <w:rsid w:val="0005780A"/>
    <w:pPr>
      <w:numPr>
        <w:numId w:val="5"/>
      </w:numPr>
      <w:tabs>
        <w:tab w:val="left" w:pos="540"/>
        <w:tab w:val="left" w:pos="900"/>
      </w:tabs>
      <w:spacing w:before="120" w:after="120"/>
      <w:jc w:val="both"/>
    </w:pPr>
    <w:rPr>
      <w:rFonts w:ascii="Times New Roman" w:hAnsi="Times New Roman"/>
      <w:szCs w:val="20"/>
    </w:rPr>
  </w:style>
  <w:style w:type="paragraph" w:styleId="Sous-titre">
    <w:name w:val="Subtitle"/>
    <w:basedOn w:val="Titre1"/>
    <w:next w:val="Normal"/>
    <w:link w:val="Sous-titreCar"/>
    <w:qFormat/>
    <w:rsid w:val="001D3F24"/>
    <w:pPr>
      <w:pageBreakBefore w:val="0"/>
      <w:numPr>
        <w:ilvl w:val="1"/>
      </w:numPr>
      <w:spacing w:after="480"/>
      <w:jc w:val="center"/>
    </w:pPr>
    <w:rPr>
      <w:rFonts w:asciiTheme="majorHAnsi" w:eastAsiaTheme="majorEastAsia" w:hAnsiTheme="majorHAnsi" w:cstheme="majorBidi"/>
      <w:i/>
      <w:iCs/>
      <w:spacing w:val="15"/>
      <w:sz w:val="40"/>
    </w:rPr>
  </w:style>
  <w:style w:type="character" w:customStyle="1" w:styleId="Sous-titreCar">
    <w:name w:val="Sous-titre Car"/>
    <w:basedOn w:val="Policepardfaut"/>
    <w:link w:val="Sous-titre"/>
    <w:rsid w:val="001D3F24"/>
    <w:rPr>
      <w:rFonts w:asciiTheme="majorHAnsi" w:eastAsiaTheme="majorEastAsia" w:hAnsiTheme="majorHAnsi" w:cstheme="majorBidi"/>
      <w:b/>
      <w:bCs/>
      <w:i/>
      <w:iCs/>
      <w:spacing w:val="15"/>
      <w:kern w:val="32"/>
      <w:sz w:val="40"/>
      <w:szCs w:val="32"/>
    </w:rPr>
  </w:style>
  <w:style w:type="character" w:customStyle="1" w:styleId="Titre6Car">
    <w:name w:val="Titre 6 Car"/>
    <w:aliases w:val="Org Heading4 Car,h4 Car,Ref Heading 3 Car,rh3 Car"/>
    <w:basedOn w:val="Policepardfaut"/>
    <w:link w:val="Titre6"/>
    <w:rsid w:val="001D3F24"/>
    <w:rPr>
      <w:rFonts w:ascii="Arial" w:hAnsi="Arial"/>
      <w:b/>
      <w:sz w:val="22"/>
      <w:lang w:val="en-US"/>
    </w:rPr>
  </w:style>
  <w:style w:type="character" w:customStyle="1" w:styleId="Titre7Car">
    <w:name w:val="Titre 7 Car"/>
    <w:basedOn w:val="Policepardfaut"/>
    <w:link w:val="Titre7"/>
    <w:rsid w:val="001D3F24"/>
    <w:rPr>
      <w:rFonts w:ascii="Arial" w:hAnsi="Arial"/>
      <w:sz w:val="24"/>
    </w:rPr>
  </w:style>
  <w:style w:type="character" w:customStyle="1" w:styleId="Titre8Car">
    <w:name w:val="Titre 8 Car"/>
    <w:basedOn w:val="Policepardfaut"/>
    <w:link w:val="Titre8"/>
    <w:rsid w:val="001D3F24"/>
    <w:rPr>
      <w:rFonts w:ascii="Arial" w:hAnsi="Arial"/>
      <w:i/>
      <w:sz w:val="24"/>
    </w:rPr>
  </w:style>
  <w:style w:type="character" w:customStyle="1" w:styleId="Titre9Car">
    <w:name w:val="Titre 9 Car"/>
    <w:aliases w:val="List Procedure Heading Car,lproch Car,DO NOT USE_h9 Car"/>
    <w:basedOn w:val="Policepardfaut"/>
    <w:link w:val="Titre9"/>
    <w:rsid w:val="001D3F24"/>
    <w:rPr>
      <w:rFonts w:ascii="Arial" w:hAnsi="Arial"/>
      <w:b/>
      <w:lang w:val="en-US"/>
    </w:rPr>
  </w:style>
  <w:style w:type="paragraph" w:customStyle="1" w:styleId="Titre5OrgHeading3h3RefHeading2rh2">
    <w:name w:val="Titre 5.Org Heading 3.h3.Ref Heading 2.rh2"/>
    <w:basedOn w:val="Normal"/>
    <w:next w:val="Normal"/>
    <w:uiPriority w:val="99"/>
    <w:rsid w:val="001D3F24"/>
    <w:pPr>
      <w:widowControl w:val="0"/>
      <w:tabs>
        <w:tab w:val="num" w:pos="1008"/>
      </w:tabs>
      <w:suppressAutoHyphens/>
      <w:spacing w:before="120" w:after="120"/>
      <w:ind w:left="1008" w:right="240" w:hanging="1008"/>
      <w:outlineLvl w:val="4"/>
    </w:pPr>
    <w:rPr>
      <w:rFonts w:ascii="Arial" w:hAnsi="Arial"/>
      <w:b/>
      <w:i/>
      <w:sz w:val="20"/>
      <w:szCs w:val="20"/>
    </w:rPr>
  </w:style>
  <w:style w:type="paragraph" w:customStyle="1" w:styleId="StylenoteaddlparaNonGras">
    <w:name w:val="Style note add'l para + Non Gras"/>
    <w:basedOn w:val="noteaddlpara"/>
    <w:rsid w:val="001D3F24"/>
    <w:rPr>
      <w:rFonts w:ascii="Garamond" w:hAnsi="Garamond"/>
      <w:b w:val="0"/>
    </w:rPr>
  </w:style>
  <w:style w:type="paragraph" w:customStyle="1" w:styleId="StylenoteaddlparaNonGras1">
    <w:name w:val="Style note add'l para + Non Gras1"/>
    <w:basedOn w:val="noteaddlpara"/>
    <w:rsid w:val="00E01D13"/>
    <w:rPr>
      <w:rFonts w:ascii="Garamond" w:hAnsi="Garamond"/>
      <w:b w:val="0"/>
    </w:rPr>
  </w:style>
  <w:style w:type="paragraph" w:customStyle="1" w:styleId="code">
    <w:name w:val="code"/>
    <w:basedOn w:val="Normal"/>
    <w:autoRedefine/>
    <w:qFormat/>
    <w:rsid w:val="005561E2"/>
    <w:pPr>
      <w:widowControl w:val="0"/>
      <w:autoSpaceDE w:val="0"/>
      <w:autoSpaceDN w:val="0"/>
      <w:adjustRightInd w:val="0"/>
      <w:spacing w:after="120"/>
      <w:ind w:left="720"/>
      <w:contextualSpacing/>
      <w:jc w:val="both"/>
    </w:pPr>
    <w:rPr>
      <w:rFonts w:ascii="Courier New" w:eastAsiaTheme="minorEastAsia" w:hAnsi="Courier New" w:cs="Courier New"/>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869385">
      <w:bodyDiv w:val="1"/>
      <w:marLeft w:val="0"/>
      <w:marRight w:val="0"/>
      <w:marTop w:val="0"/>
      <w:marBottom w:val="0"/>
      <w:divBdr>
        <w:top w:val="none" w:sz="0" w:space="0" w:color="auto"/>
        <w:left w:val="none" w:sz="0" w:space="0" w:color="auto"/>
        <w:bottom w:val="none" w:sz="0" w:space="0" w:color="auto"/>
        <w:right w:val="none" w:sz="0" w:space="0" w:color="auto"/>
      </w:divBdr>
      <w:divsChild>
        <w:div w:id="1934700469">
          <w:marLeft w:val="0"/>
          <w:marRight w:val="0"/>
          <w:marTop w:val="0"/>
          <w:marBottom w:val="0"/>
          <w:divBdr>
            <w:top w:val="none" w:sz="0" w:space="0" w:color="auto"/>
            <w:left w:val="none" w:sz="0" w:space="0" w:color="auto"/>
            <w:bottom w:val="none" w:sz="0" w:space="0" w:color="auto"/>
            <w:right w:val="none" w:sz="0" w:space="0" w:color="auto"/>
          </w:divBdr>
          <w:divsChild>
            <w:div w:id="239415075">
              <w:marLeft w:val="0"/>
              <w:marRight w:val="0"/>
              <w:marTop w:val="0"/>
              <w:marBottom w:val="0"/>
              <w:divBdr>
                <w:top w:val="none" w:sz="0" w:space="0" w:color="auto"/>
                <w:left w:val="none" w:sz="0" w:space="0" w:color="auto"/>
                <w:bottom w:val="none" w:sz="0" w:space="0" w:color="auto"/>
                <w:right w:val="none" w:sz="0" w:space="0" w:color="auto"/>
              </w:divBdr>
              <w:divsChild>
                <w:div w:id="496726198">
                  <w:marLeft w:val="0"/>
                  <w:marRight w:val="0"/>
                  <w:marTop w:val="0"/>
                  <w:marBottom w:val="0"/>
                  <w:divBdr>
                    <w:top w:val="none" w:sz="0" w:space="0" w:color="auto"/>
                    <w:left w:val="none" w:sz="0" w:space="0" w:color="auto"/>
                    <w:bottom w:val="none" w:sz="0" w:space="0" w:color="auto"/>
                    <w:right w:val="none" w:sz="0" w:space="0" w:color="auto"/>
                  </w:divBdr>
                  <w:divsChild>
                    <w:div w:id="738864320">
                      <w:marLeft w:val="0"/>
                      <w:marRight w:val="0"/>
                      <w:marTop w:val="0"/>
                      <w:marBottom w:val="0"/>
                      <w:divBdr>
                        <w:top w:val="none" w:sz="0" w:space="0" w:color="auto"/>
                        <w:left w:val="none" w:sz="0" w:space="0" w:color="auto"/>
                        <w:bottom w:val="none" w:sz="0" w:space="0" w:color="auto"/>
                        <w:right w:val="none" w:sz="0" w:space="0" w:color="auto"/>
                      </w:divBdr>
                      <w:divsChild>
                        <w:div w:id="1289703344">
                          <w:marLeft w:val="0"/>
                          <w:marRight w:val="0"/>
                          <w:marTop w:val="0"/>
                          <w:marBottom w:val="0"/>
                          <w:divBdr>
                            <w:top w:val="none" w:sz="0" w:space="0" w:color="auto"/>
                            <w:left w:val="none" w:sz="0" w:space="0" w:color="auto"/>
                            <w:bottom w:val="none" w:sz="0" w:space="0" w:color="auto"/>
                            <w:right w:val="none" w:sz="0" w:space="0" w:color="auto"/>
                          </w:divBdr>
                        </w:div>
                      </w:divsChild>
                    </w:div>
                    <w:div w:id="753089557">
                      <w:marLeft w:val="0"/>
                      <w:marRight w:val="0"/>
                      <w:marTop w:val="0"/>
                      <w:marBottom w:val="0"/>
                      <w:divBdr>
                        <w:top w:val="none" w:sz="0" w:space="0" w:color="auto"/>
                        <w:left w:val="none" w:sz="0" w:space="0" w:color="auto"/>
                        <w:bottom w:val="none" w:sz="0" w:space="0" w:color="auto"/>
                        <w:right w:val="none" w:sz="0" w:space="0" w:color="auto"/>
                      </w:divBdr>
                      <w:divsChild>
                        <w:div w:id="1729571684">
                          <w:marLeft w:val="0"/>
                          <w:marRight w:val="0"/>
                          <w:marTop w:val="0"/>
                          <w:marBottom w:val="0"/>
                          <w:divBdr>
                            <w:top w:val="none" w:sz="0" w:space="0" w:color="auto"/>
                            <w:left w:val="none" w:sz="0" w:space="0" w:color="auto"/>
                            <w:bottom w:val="none" w:sz="0" w:space="0" w:color="auto"/>
                            <w:right w:val="none" w:sz="0" w:space="0" w:color="auto"/>
                          </w:divBdr>
                          <w:divsChild>
                            <w:div w:id="675113847">
                              <w:marLeft w:val="0"/>
                              <w:marRight w:val="0"/>
                              <w:marTop w:val="0"/>
                              <w:marBottom w:val="0"/>
                              <w:divBdr>
                                <w:top w:val="none" w:sz="0" w:space="0" w:color="auto"/>
                                <w:left w:val="none" w:sz="0" w:space="0" w:color="auto"/>
                                <w:bottom w:val="none" w:sz="0" w:space="0" w:color="auto"/>
                                <w:right w:val="none" w:sz="0" w:space="0" w:color="auto"/>
                              </w:divBdr>
                              <w:divsChild>
                                <w:div w:id="363214719">
                                  <w:marLeft w:val="0"/>
                                  <w:marRight w:val="0"/>
                                  <w:marTop w:val="0"/>
                                  <w:marBottom w:val="0"/>
                                  <w:divBdr>
                                    <w:top w:val="none" w:sz="0" w:space="0" w:color="auto"/>
                                    <w:left w:val="none" w:sz="0" w:space="0" w:color="auto"/>
                                    <w:bottom w:val="none" w:sz="0" w:space="0" w:color="auto"/>
                                    <w:right w:val="none" w:sz="0" w:space="0" w:color="auto"/>
                                  </w:divBdr>
                                  <w:divsChild>
                                    <w:div w:id="233203826">
                                      <w:marLeft w:val="0"/>
                                      <w:marRight w:val="0"/>
                                      <w:marTop w:val="0"/>
                                      <w:marBottom w:val="0"/>
                                      <w:divBdr>
                                        <w:top w:val="none" w:sz="0" w:space="0" w:color="auto"/>
                                        <w:left w:val="none" w:sz="0" w:space="0" w:color="auto"/>
                                        <w:bottom w:val="none" w:sz="0" w:space="0" w:color="auto"/>
                                        <w:right w:val="none" w:sz="0" w:space="0" w:color="auto"/>
                                      </w:divBdr>
                                      <w:divsChild>
                                        <w:div w:id="1912274974">
                                          <w:marLeft w:val="0"/>
                                          <w:marRight w:val="0"/>
                                          <w:marTop w:val="0"/>
                                          <w:marBottom w:val="0"/>
                                          <w:divBdr>
                                            <w:top w:val="none" w:sz="0" w:space="0" w:color="auto"/>
                                            <w:left w:val="none" w:sz="0" w:space="0" w:color="auto"/>
                                            <w:bottom w:val="none" w:sz="0" w:space="0" w:color="auto"/>
                                            <w:right w:val="none" w:sz="0" w:space="0" w:color="auto"/>
                                          </w:divBdr>
                                          <w:divsChild>
                                            <w:div w:id="1567649135">
                                              <w:marLeft w:val="0"/>
                                              <w:marRight w:val="0"/>
                                              <w:marTop w:val="0"/>
                                              <w:marBottom w:val="0"/>
                                              <w:divBdr>
                                                <w:top w:val="none" w:sz="0" w:space="0" w:color="auto"/>
                                                <w:left w:val="none" w:sz="0" w:space="0" w:color="auto"/>
                                                <w:bottom w:val="none" w:sz="0" w:space="0" w:color="auto"/>
                                                <w:right w:val="none" w:sz="0" w:space="0" w:color="auto"/>
                                              </w:divBdr>
                                            </w:div>
                                            <w:div w:id="1073163240">
                                              <w:marLeft w:val="0"/>
                                              <w:marRight w:val="0"/>
                                              <w:marTop w:val="0"/>
                                              <w:marBottom w:val="0"/>
                                              <w:divBdr>
                                                <w:top w:val="none" w:sz="0" w:space="0" w:color="auto"/>
                                                <w:left w:val="none" w:sz="0" w:space="0" w:color="auto"/>
                                                <w:bottom w:val="none" w:sz="0" w:space="0" w:color="auto"/>
                                                <w:right w:val="none" w:sz="0" w:space="0" w:color="auto"/>
                                              </w:divBdr>
                                              <w:divsChild>
                                                <w:div w:id="16034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7990761">
      <w:bodyDiv w:val="1"/>
      <w:marLeft w:val="0"/>
      <w:marRight w:val="0"/>
      <w:marTop w:val="0"/>
      <w:marBottom w:val="0"/>
      <w:divBdr>
        <w:top w:val="none" w:sz="0" w:space="0" w:color="auto"/>
        <w:left w:val="none" w:sz="0" w:space="0" w:color="auto"/>
        <w:bottom w:val="none" w:sz="0" w:space="0" w:color="auto"/>
        <w:right w:val="none" w:sz="0" w:space="0" w:color="auto"/>
      </w:divBdr>
    </w:div>
    <w:div w:id="188154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2.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F:\WD\mesPolys\openweb.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A6A6EA-0DF0-9445-9FE5-D0667235E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\WD\mesPolys\openweb.dot</Template>
  <TotalTime>15</TotalTime>
  <Pages>4</Pages>
  <Words>1064</Words>
  <Characters>5857</Characters>
  <Application>Microsoft Macintosh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Bouton CSS</vt:lpstr>
    </vt:vector>
  </TitlesOfParts>
  <Company>EC Lille</Company>
  <LinksUpToDate>false</LinksUpToDate>
  <CharactersWithSpaces>6908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Bouton CSS</dc:title>
  <dc:creator>C. Vercauter</dc:creator>
  <cp:lastModifiedBy>Samir El Khattabi</cp:lastModifiedBy>
  <cp:revision>2</cp:revision>
  <cp:lastPrinted>2013-09-24T06:53:00Z</cp:lastPrinted>
  <dcterms:created xsi:type="dcterms:W3CDTF">2018-09-25T03:50:00Z</dcterms:created>
  <dcterms:modified xsi:type="dcterms:W3CDTF">2018-09-25T03:50:00Z</dcterms:modified>
</cp:coreProperties>
</file>